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D103" w14:textId="77777777" w:rsidR="008C2396" w:rsidRDefault="008C2396" w:rsidP="00081538">
      <w:pPr>
        <w:jc w:val="center"/>
        <w:rPr>
          <w:rFonts w:ascii="Arial" w:hAnsi="Arial" w:cs="Arial"/>
          <w:b/>
          <w:sz w:val="28"/>
          <w:szCs w:val="28"/>
        </w:rPr>
      </w:pPr>
    </w:p>
    <w:p w14:paraId="24603955"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1A84322C" w14:textId="77777777" w:rsidR="008C2396" w:rsidRPr="008C2396" w:rsidRDefault="008C2396" w:rsidP="00081538">
      <w:pPr>
        <w:jc w:val="center"/>
        <w:rPr>
          <w:rFonts w:ascii="Arial" w:hAnsi="Arial" w:cs="Arial"/>
          <w:b/>
          <w:sz w:val="28"/>
          <w:szCs w:val="28"/>
        </w:rPr>
      </w:pPr>
    </w:p>
    <w:p w14:paraId="5C856F9D" w14:textId="77777777" w:rsidR="00A461FC" w:rsidRPr="008C2396" w:rsidRDefault="00A461FC" w:rsidP="00B7008A">
      <w:pPr>
        <w:jc w:val="center"/>
        <w:rPr>
          <w:rFonts w:ascii="Arial" w:hAnsi="Arial" w:cs="Arial"/>
          <w:b/>
          <w:sz w:val="28"/>
          <w:szCs w:val="28"/>
        </w:rPr>
      </w:pPr>
    </w:p>
    <w:p w14:paraId="30647CC4" w14:textId="579CD578" w:rsidR="00BF5972" w:rsidRPr="00BF5972" w:rsidRDefault="002048DB">
      <w:pPr>
        <w:pStyle w:val="TDC1"/>
        <w:tabs>
          <w:tab w:val="left" w:pos="864"/>
        </w:tabs>
        <w:rPr>
          <w:rFonts w:asciiTheme="minorHAnsi" w:eastAsiaTheme="minorEastAsia" w:hAnsiTheme="minorHAnsi" w:cstheme="minorBidi"/>
          <w:b w:val="0"/>
          <w:noProof/>
          <w:sz w:val="22"/>
          <w:szCs w:val="22"/>
          <w:lang w:val="es-MX" w:eastAsia="es-MX"/>
        </w:rPr>
      </w:pPr>
      <w:r w:rsidRPr="00BF5972">
        <w:rPr>
          <w:rFonts w:ascii="Arial" w:hAnsi="Arial" w:cs="Arial"/>
          <w:b w:val="0"/>
          <w:sz w:val="28"/>
          <w:szCs w:val="28"/>
        </w:rPr>
        <w:fldChar w:fldCharType="begin"/>
      </w:r>
      <w:r w:rsidRPr="00BF5972">
        <w:rPr>
          <w:rFonts w:ascii="Arial" w:hAnsi="Arial" w:cs="Arial"/>
          <w:b w:val="0"/>
          <w:sz w:val="28"/>
          <w:szCs w:val="28"/>
        </w:rPr>
        <w:instrText xml:space="preserve"> TOC \o "1-3" \h \z \u </w:instrText>
      </w:r>
      <w:r w:rsidRPr="00BF5972">
        <w:rPr>
          <w:rFonts w:ascii="Arial" w:hAnsi="Arial" w:cs="Arial"/>
          <w:b w:val="0"/>
          <w:sz w:val="28"/>
          <w:szCs w:val="28"/>
        </w:rPr>
        <w:fldChar w:fldCharType="separate"/>
      </w:r>
      <w:hyperlink w:anchor="_Toc96730629" w:history="1">
        <w:r w:rsidR="00BF5972" w:rsidRPr="00BF5972">
          <w:rPr>
            <w:rStyle w:val="Hipervnculo"/>
            <w:rFonts w:cs="Arial"/>
            <w:b w:val="0"/>
            <w:noProof/>
          </w:rPr>
          <w:t>1.</w:t>
        </w:r>
        <w:r w:rsidR="00BF5972" w:rsidRPr="00BF5972">
          <w:rPr>
            <w:rFonts w:asciiTheme="minorHAnsi" w:eastAsiaTheme="minorEastAsia" w:hAnsiTheme="minorHAnsi" w:cstheme="minorBidi"/>
            <w:b w:val="0"/>
            <w:noProof/>
            <w:sz w:val="22"/>
            <w:szCs w:val="22"/>
            <w:lang w:val="es-MX" w:eastAsia="es-MX"/>
          </w:rPr>
          <w:tab/>
        </w:r>
        <w:r w:rsidR="00BF5972" w:rsidRPr="00BF5972">
          <w:rPr>
            <w:rStyle w:val="Hipervnculo"/>
            <w:rFonts w:cs="Arial"/>
            <w:b w:val="0"/>
            <w:noProof/>
          </w:rPr>
          <w:t>DESCRIPCION GENERAL DEL REQUERIMIENTOS FUNCIONALES</w:t>
        </w:r>
        <w:r w:rsidR="00BF5972" w:rsidRPr="00BF5972">
          <w:rPr>
            <w:b w:val="0"/>
            <w:noProof/>
            <w:webHidden/>
          </w:rPr>
          <w:tab/>
        </w:r>
        <w:r w:rsidR="00BF5972" w:rsidRPr="00BF5972">
          <w:rPr>
            <w:b w:val="0"/>
            <w:noProof/>
            <w:webHidden/>
          </w:rPr>
          <w:fldChar w:fldCharType="begin"/>
        </w:r>
        <w:r w:rsidR="00BF5972" w:rsidRPr="00BF5972">
          <w:rPr>
            <w:b w:val="0"/>
            <w:noProof/>
            <w:webHidden/>
          </w:rPr>
          <w:instrText xml:space="preserve"> PAGEREF _Toc96730629 \h </w:instrText>
        </w:r>
        <w:r w:rsidR="00BF5972" w:rsidRPr="00BF5972">
          <w:rPr>
            <w:b w:val="0"/>
            <w:noProof/>
            <w:webHidden/>
          </w:rPr>
        </w:r>
        <w:r w:rsidR="00BF5972" w:rsidRPr="00BF5972">
          <w:rPr>
            <w:b w:val="0"/>
            <w:noProof/>
            <w:webHidden/>
          </w:rPr>
          <w:fldChar w:fldCharType="separate"/>
        </w:r>
        <w:r w:rsidR="00BF5972" w:rsidRPr="00BF5972">
          <w:rPr>
            <w:b w:val="0"/>
            <w:noProof/>
            <w:webHidden/>
          </w:rPr>
          <w:t>2</w:t>
        </w:r>
        <w:r w:rsidR="00BF5972" w:rsidRPr="00BF5972">
          <w:rPr>
            <w:b w:val="0"/>
            <w:noProof/>
            <w:webHidden/>
          </w:rPr>
          <w:fldChar w:fldCharType="end"/>
        </w:r>
      </w:hyperlink>
    </w:p>
    <w:p w14:paraId="1A1336A9" w14:textId="4F5A9A68" w:rsidR="00BF5972" w:rsidRPr="00BF5972" w:rsidRDefault="00F87CB5">
      <w:pPr>
        <w:pStyle w:val="TDC1"/>
        <w:rPr>
          <w:rFonts w:asciiTheme="minorHAnsi" w:eastAsiaTheme="minorEastAsia" w:hAnsiTheme="minorHAnsi" w:cstheme="minorBidi"/>
          <w:b w:val="0"/>
          <w:noProof/>
          <w:sz w:val="22"/>
          <w:szCs w:val="22"/>
          <w:lang w:val="es-MX" w:eastAsia="es-MX"/>
        </w:rPr>
      </w:pPr>
      <w:hyperlink w:anchor="_Toc96730630" w:history="1">
        <w:r w:rsidR="00BF5972" w:rsidRPr="00BF5972">
          <w:rPr>
            <w:rStyle w:val="Hipervnculo"/>
            <w:rFonts w:cs="Arial"/>
            <w:b w:val="0"/>
            <w:noProof/>
          </w:rPr>
          <w:t>1.1 DESCRIPCION GENERAL DEL REQUERIMIENTOS NO FUNCIONALES</w:t>
        </w:r>
        <w:r w:rsidR="00BF5972" w:rsidRPr="00BF5972">
          <w:rPr>
            <w:b w:val="0"/>
            <w:noProof/>
            <w:webHidden/>
          </w:rPr>
          <w:tab/>
        </w:r>
        <w:r w:rsidR="00BF5972" w:rsidRPr="00BF5972">
          <w:rPr>
            <w:b w:val="0"/>
            <w:noProof/>
            <w:webHidden/>
          </w:rPr>
          <w:fldChar w:fldCharType="begin"/>
        </w:r>
        <w:r w:rsidR="00BF5972" w:rsidRPr="00BF5972">
          <w:rPr>
            <w:b w:val="0"/>
            <w:noProof/>
            <w:webHidden/>
          </w:rPr>
          <w:instrText xml:space="preserve"> PAGEREF _Toc96730630 \h </w:instrText>
        </w:r>
        <w:r w:rsidR="00BF5972" w:rsidRPr="00BF5972">
          <w:rPr>
            <w:b w:val="0"/>
            <w:noProof/>
            <w:webHidden/>
          </w:rPr>
        </w:r>
        <w:r w:rsidR="00BF5972" w:rsidRPr="00BF5972">
          <w:rPr>
            <w:b w:val="0"/>
            <w:noProof/>
            <w:webHidden/>
          </w:rPr>
          <w:fldChar w:fldCharType="separate"/>
        </w:r>
        <w:r w:rsidR="00BF5972" w:rsidRPr="00BF5972">
          <w:rPr>
            <w:b w:val="0"/>
            <w:noProof/>
            <w:webHidden/>
          </w:rPr>
          <w:t>5</w:t>
        </w:r>
        <w:r w:rsidR="00BF5972" w:rsidRPr="00BF5972">
          <w:rPr>
            <w:b w:val="0"/>
            <w:noProof/>
            <w:webHidden/>
          </w:rPr>
          <w:fldChar w:fldCharType="end"/>
        </w:r>
      </w:hyperlink>
    </w:p>
    <w:p w14:paraId="6E24A17F" w14:textId="727D9630" w:rsidR="00BF5972" w:rsidRPr="00BF5972" w:rsidRDefault="00F87CB5">
      <w:pPr>
        <w:pStyle w:val="TDC1"/>
        <w:tabs>
          <w:tab w:val="left" w:pos="864"/>
        </w:tabs>
        <w:rPr>
          <w:rFonts w:asciiTheme="minorHAnsi" w:eastAsiaTheme="minorEastAsia" w:hAnsiTheme="minorHAnsi" w:cstheme="minorBidi"/>
          <w:b w:val="0"/>
          <w:noProof/>
          <w:sz w:val="22"/>
          <w:szCs w:val="22"/>
          <w:lang w:val="es-MX" w:eastAsia="es-MX"/>
        </w:rPr>
      </w:pPr>
      <w:hyperlink w:anchor="_Toc96730631" w:history="1">
        <w:r w:rsidR="00BF5972" w:rsidRPr="00BF5972">
          <w:rPr>
            <w:rStyle w:val="Hipervnculo"/>
            <w:rFonts w:cs="Arial"/>
            <w:b w:val="0"/>
            <w:noProof/>
          </w:rPr>
          <w:t>2.</w:t>
        </w:r>
        <w:r w:rsidR="00BF5972" w:rsidRPr="00BF5972">
          <w:rPr>
            <w:rFonts w:asciiTheme="minorHAnsi" w:eastAsiaTheme="minorEastAsia" w:hAnsiTheme="minorHAnsi" w:cstheme="minorBidi"/>
            <w:b w:val="0"/>
            <w:noProof/>
            <w:sz w:val="22"/>
            <w:szCs w:val="22"/>
            <w:lang w:val="es-MX" w:eastAsia="es-MX"/>
          </w:rPr>
          <w:tab/>
        </w:r>
        <w:r w:rsidR="00BF5972" w:rsidRPr="00BF5972">
          <w:rPr>
            <w:rStyle w:val="Hipervnculo"/>
            <w:rFonts w:cs="Arial"/>
            <w:b w:val="0"/>
            <w:noProof/>
          </w:rPr>
          <w:t>FASE DE FORMALIZACIÓN</w:t>
        </w:r>
        <w:r w:rsidR="00BF5972" w:rsidRPr="00BF5972">
          <w:rPr>
            <w:b w:val="0"/>
            <w:noProof/>
            <w:webHidden/>
          </w:rPr>
          <w:tab/>
        </w:r>
        <w:r w:rsidR="00BF5972" w:rsidRPr="00BF5972">
          <w:rPr>
            <w:b w:val="0"/>
            <w:noProof/>
            <w:webHidden/>
          </w:rPr>
          <w:fldChar w:fldCharType="begin"/>
        </w:r>
        <w:r w:rsidR="00BF5972" w:rsidRPr="00BF5972">
          <w:rPr>
            <w:b w:val="0"/>
            <w:noProof/>
            <w:webHidden/>
          </w:rPr>
          <w:instrText xml:space="preserve"> PAGEREF _Toc96730631 \h </w:instrText>
        </w:r>
        <w:r w:rsidR="00BF5972" w:rsidRPr="00BF5972">
          <w:rPr>
            <w:b w:val="0"/>
            <w:noProof/>
            <w:webHidden/>
          </w:rPr>
        </w:r>
        <w:r w:rsidR="00BF5972" w:rsidRPr="00BF5972">
          <w:rPr>
            <w:b w:val="0"/>
            <w:noProof/>
            <w:webHidden/>
          </w:rPr>
          <w:fldChar w:fldCharType="separate"/>
        </w:r>
        <w:r w:rsidR="00BF5972" w:rsidRPr="00BF5972">
          <w:rPr>
            <w:b w:val="0"/>
            <w:noProof/>
            <w:webHidden/>
          </w:rPr>
          <w:t>6</w:t>
        </w:r>
        <w:r w:rsidR="00BF5972" w:rsidRPr="00BF5972">
          <w:rPr>
            <w:b w:val="0"/>
            <w:noProof/>
            <w:webHidden/>
          </w:rPr>
          <w:fldChar w:fldCharType="end"/>
        </w:r>
      </w:hyperlink>
    </w:p>
    <w:p w14:paraId="0E547682" w14:textId="5AACBD3D" w:rsidR="00BF5972" w:rsidRPr="00BF5972" w:rsidRDefault="00F87CB5">
      <w:pPr>
        <w:pStyle w:val="TDC1"/>
        <w:tabs>
          <w:tab w:val="left" w:pos="864"/>
        </w:tabs>
        <w:rPr>
          <w:rFonts w:asciiTheme="minorHAnsi" w:eastAsiaTheme="minorEastAsia" w:hAnsiTheme="minorHAnsi" w:cstheme="minorBidi"/>
          <w:b w:val="0"/>
          <w:noProof/>
          <w:sz w:val="22"/>
          <w:szCs w:val="22"/>
          <w:lang w:val="es-MX" w:eastAsia="es-MX"/>
        </w:rPr>
      </w:pPr>
      <w:hyperlink w:anchor="_Toc96730632" w:history="1">
        <w:r w:rsidR="00BF5972" w:rsidRPr="00BF5972">
          <w:rPr>
            <w:rStyle w:val="Hipervnculo"/>
            <w:rFonts w:cs="Arial"/>
            <w:b w:val="0"/>
            <w:noProof/>
          </w:rPr>
          <w:t>3.</w:t>
        </w:r>
        <w:r w:rsidR="00BF5972" w:rsidRPr="00BF5972">
          <w:rPr>
            <w:rFonts w:asciiTheme="minorHAnsi" w:eastAsiaTheme="minorEastAsia" w:hAnsiTheme="minorHAnsi" w:cstheme="minorBidi"/>
            <w:b w:val="0"/>
            <w:noProof/>
            <w:sz w:val="22"/>
            <w:szCs w:val="22"/>
            <w:lang w:val="es-MX" w:eastAsia="es-MX"/>
          </w:rPr>
          <w:tab/>
        </w:r>
        <w:r w:rsidR="00BF5972" w:rsidRPr="00BF5972">
          <w:rPr>
            <w:rStyle w:val="Hipervnculo"/>
            <w:rFonts w:cs="Arial"/>
            <w:b w:val="0"/>
            <w:noProof/>
          </w:rPr>
          <w:t>ANALISIS DE REQUISITOS Y REQUERIMIENTOS</w:t>
        </w:r>
        <w:r w:rsidR="00BF5972" w:rsidRPr="00BF5972">
          <w:rPr>
            <w:b w:val="0"/>
            <w:noProof/>
            <w:webHidden/>
          </w:rPr>
          <w:tab/>
        </w:r>
        <w:r w:rsidR="00BF5972" w:rsidRPr="00BF5972">
          <w:rPr>
            <w:b w:val="0"/>
            <w:noProof/>
            <w:webHidden/>
          </w:rPr>
          <w:fldChar w:fldCharType="begin"/>
        </w:r>
        <w:r w:rsidR="00BF5972" w:rsidRPr="00BF5972">
          <w:rPr>
            <w:b w:val="0"/>
            <w:noProof/>
            <w:webHidden/>
          </w:rPr>
          <w:instrText xml:space="preserve"> PAGEREF _Toc96730632 \h </w:instrText>
        </w:r>
        <w:r w:rsidR="00BF5972" w:rsidRPr="00BF5972">
          <w:rPr>
            <w:b w:val="0"/>
            <w:noProof/>
            <w:webHidden/>
          </w:rPr>
        </w:r>
        <w:r w:rsidR="00BF5972" w:rsidRPr="00BF5972">
          <w:rPr>
            <w:b w:val="0"/>
            <w:noProof/>
            <w:webHidden/>
          </w:rPr>
          <w:fldChar w:fldCharType="separate"/>
        </w:r>
        <w:r w:rsidR="00BF5972" w:rsidRPr="00BF5972">
          <w:rPr>
            <w:b w:val="0"/>
            <w:noProof/>
            <w:webHidden/>
          </w:rPr>
          <w:t>6</w:t>
        </w:r>
        <w:r w:rsidR="00BF5972" w:rsidRPr="00BF5972">
          <w:rPr>
            <w:b w:val="0"/>
            <w:noProof/>
            <w:webHidden/>
          </w:rPr>
          <w:fldChar w:fldCharType="end"/>
        </w:r>
      </w:hyperlink>
    </w:p>
    <w:p w14:paraId="595305F5" w14:textId="4F8DA2BA" w:rsidR="00BF5972" w:rsidRPr="00BF5972" w:rsidRDefault="00F87CB5">
      <w:pPr>
        <w:pStyle w:val="TDC1"/>
        <w:tabs>
          <w:tab w:val="left" w:pos="864"/>
        </w:tabs>
        <w:rPr>
          <w:rFonts w:asciiTheme="minorHAnsi" w:eastAsiaTheme="minorEastAsia" w:hAnsiTheme="minorHAnsi" w:cstheme="minorBidi"/>
          <w:b w:val="0"/>
          <w:noProof/>
          <w:sz w:val="22"/>
          <w:szCs w:val="22"/>
          <w:lang w:val="es-MX" w:eastAsia="es-MX"/>
        </w:rPr>
      </w:pPr>
      <w:hyperlink w:anchor="_Toc96730633" w:history="1">
        <w:r w:rsidR="00BF5972" w:rsidRPr="00BF5972">
          <w:rPr>
            <w:rStyle w:val="Hipervnculo"/>
            <w:rFonts w:cs="Arial"/>
            <w:b w:val="0"/>
            <w:noProof/>
          </w:rPr>
          <w:t>5.</w:t>
        </w:r>
        <w:r w:rsidR="00BF5972" w:rsidRPr="00BF5972">
          <w:rPr>
            <w:rFonts w:asciiTheme="minorHAnsi" w:eastAsiaTheme="minorEastAsia" w:hAnsiTheme="minorHAnsi" w:cstheme="minorBidi"/>
            <w:b w:val="0"/>
            <w:noProof/>
            <w:sz w:val="22"/>
            <w:szCs w:val="22"/>
            <w:lang w:val="es-MX" w:eastAsia="es-MX"/>
          </w:rPr>
          <w:tab/>
        </w:r>
        <w:r w:rsidR="00BF5972" w:rsidRPr="00BF5972">
          <w:rPr>
            <w:rStyle w:val="Hipervnculo"/>
            <w:rFonts w:cs="Arial"/>
            <w:b w:val="0"/>
            <w:noProof/>
          </w:rPr>
          <w:t>LEVANTAMIENTO DEL REQUERIMIENTO DETALLADO</w:t>
        </w:r>
        <w:r w:rsidR="00BF5972" w:rsidRPr="00BF5972">
          <w:rPr>
            <w:b w:val="0"/>
            <w:noProof/>
            <w:webHidden/>
          </w:rPr>
          <w:tab/>
        </w:r>
        <w:r w:rsidR="00BF5972" w:rsidRPr="00BF5972">
          <w:rPr>
            <w:b w:val="0"/>
            <w:noProof/>
            <w:webHidden/>
          </w:rPr>
          <w:fldChar w:fldCharType="begin"/>
        </w:r>
        <w:r w:rsidR="00BF5972" w:rsidRPr="00BF5972">
          <w:rPr>
            <w:b w:val="0"/>
            <w:noProof/>
            <w:webHidden/>
          </w:rPr>
          <w:instrText xml:space="preserve"> PAGEREF _Toc96730633 \h </w:instrText>
        </w:r>
        <w:r w:rsidR="00BF5972" w:rsidRPr="00BF5972">
          <w:rPr>
            <w:b w:val="0"/>
            <w:noProof/>
            <w:webHidden/>
          </w:rPr>
        </w:r>
        <w:r w:rsidR="00BF5972" w:rsidRPr="00BF5972">
          <w:rPr>
            <w:b w:val="0"/>
            <w:noProof/>
            <w:webHidden/>
          </w:rPr>
          <w:fldChar w:fldCharType="separate"/>
        </w:r>
        <w:r w:rsidR="00BF5972" w:rsidRPr="00BF5972">
          <w:rPr>
            <w:b w:val="0"/>
            <w:noProof/>
            <w:webHidden/>
          </w:rPr>
          <w:t>10</w:t>
        </w:r>
        <w:r w:rsidR="00BF5972" w:rsidRPr="00BF5972">
          <w:rPr>
            <w:b w:val="0"/>
            <w:noProof/>
            <w:webHidden/>
          </w:rPr>
          <w:fldChar w:fldCharType="end"/>
        </w:r>
      </w:hyperlink>
    </w:p>
    <w:p w14:paraId="611872B3" w14:textId="3A43FE5B" w:rsidR="00BF5972" w:rsidRPr="00BF5972" w:rsidRDefault="00F87CB5">
      <w:pPr>
        <w:pStyle w:val="TDC1"/>
        <w:tabs>
          <w:tab w:val="left" w:pos="864"/>
        </w:tabs>
        <w:rPr>
          <w:rFonts w:asciiTheme="minorHAnsi" w:eastAsiaTheme="minorEastAsia" w:hAnsiTheme="minorHAnsi" w:cstheme="minorBidi"/>
          <w:b w:val="0"/>
          <w:noProof/>
          <w:sz w:val="22"/>
          <w:szCs w:val="22"/>
          <w:lang w:val="es-MX" w:eastAsia="es-MX"/>
        </w:rPr>
      </w:pPr>
      <w:hyperlink w:anchor="_Toc96730634" w:history="1">
        <w:r w:rsidR="00BF5972" w:rsidRPr="00BF5972">
          <w:rPr>
            <w:rStyle w:val="Hipervnculo"/>
            <w:rFonts w:cs="Arial"/>
            <w:b w:val="0"/>
            <w:noProof/>
          </w:rPr>
          <w:t>6.</w:t>
        </w:r>
        <w:r w:rsidR="00BF5972" w:rsidRPr="00BF5972">
          <w:rPr>
            <w:rFonts w:asciiTheme="minorHAnsi" w:eastAsiaTheme="minorEastAsia" w:hAnsiTheme="minorHAnsi" w:cstheme="minorBidi"/>
            <w:b w:val="0"/>
            <w:noProof/>
            <w:sz w:val="22"/>
            <w:szCs w:val="22"/>
            <w:lang w:val="es-MX" w:eastAsia="es-MX"/>
          </w:rPr>
          <w:tab/>
        </w:r>
        <w:r w:rsidR="00BF5972" w:rsidRPr="00BF5972">
          <w:rPr>
            <w:rStyle w:val="Hipervnculo"/>
            <w:rFonts w:cs="Arial"/>
            <w:b w:val="0"/>
            <w:noProof/>
          </w:rPr>
          <w:t>DISEÑO DE LA ARQUITECTURA DE SOLUCION</w:t>
        </w:r>
        <w:r w:rsidR="00BF5972" w:rsidRPr="00BF5972">
          <w:rPr>
            <w:b w:val="0"/>
            <w:noProof/>
            <w:webHidden/>
          </w:rPr>
          <w:tab/>
        </w:r>
        <w:r w:rsidR="00BF5972" w:rsidRPr="00BF5972">
          <w:rPr>
            <w:b w:val="0"/>
            <w:noProof/>
            <w:webHidden/>
          </w:rPr>
          <w:fldChar w:fldCharType="begin"/>
        </w:r>
        <w:r w:rsidR="00BF5972" w:rsidRPr="00BF5972">
          <w:rPr>
            <w:b w:val="0"/>
            <w:noProof/>
            <w:webHidden/>
          </w:rPr>
          <w:instrText xml:space="preserve"> PAGEREF _Toc96730634 \h </w:instrText>
        </w:r>
        <w:r w:rsidR="00BF5972" w:rsidRPr="00BF5972">
          <w:rPr>
            <w:b w:val="0"/>
            <w:noProof/>
            <w:webHidden/>
          </w:rPr>
        </w:r>
        <w:r w:rsidR="00BF5972" w:rsidRPr="00BF5972">
          <w:rPr>
            <w:b w:val="0"/>
            <w:noProof/>
            <w:webHidden/>
          </w:rPr>
          <w:fldChar w:fldCharType="separate"/>
        </w:r>
        <w:r w:rsidR="00BF5972" w:rsidRPr="00BF5972">
          <w:rPr>
            <w:b w:val="0"/>
            <w:noProof/>
            <w:webHidden/>
          </w:rPr>
          <w:t>12</w:t>
        </w:r>
        <w:r w:rsidR="00BF5972" w:rsidRPr="00BF5972">
          <w:rPr>
            <w:b w:val="0"/>
            <w:noProof/>
            <w:webHidden/>
          </w:rPr>
          <w:fldChar w:fldCharType="end"/>
        </w:r>
      </w:hyperlink>
    </w:p>
    <w:p w14:paraId="3246D4B9" w14:textId="01F5300C" w:rsidR="00D2312D" w:rsidRPr="00BF5972" w:rsidRDefault="002048DB" w:rsidP="00D2312D">
      <w:pPr>
        <w:pStyle w:val="Prrafodelista"/>
        <w:rPr>
          <w:rFonts w:ascii="Arial" w:hAnsi="Arial" w:cs="Arial"/>
          <w:sz w:val="28"/>
          <w:szCs w:val="28"/>
        </w:rPr>
      </w:pPr>
      <w:r w:rsidRPr="00BF5972">
        <w:rPr>
          <w:rFonts w:ascii="Arial" w:hAnsi="Arial" w:cs="Arial"/>
          <w:sz w:val="28"/>
          <w:szCs w:val="28"/>
        </w:rPr>
        <w:fldChar w:fldCharType="end"/>
      </w:r>
    </w:p>
    <w:p w14:paraId="625B8A15" w14:textId="77777777" w:rsidR="00D2312D" w:rsidRPr="008C2396" w:rsidRDefault="00D2312D" w:rsidP="00D2312D">
      <w:pPr>
        <w:ind w:left="720"/>
        <w:rPr>
          <w:rFonts w:ascii="Arial" w:hAnsi="Arial" w:cs="Arial"/>
          <w:b/>
          <w:sz w:val="28"/>
          <w:szCs w:val="28"/>
        </w:rPr>
      </w:pPr>
    </w:p>
    <w:p w14:paraId="6CCD2F67" w14:textId="77777777" w:rsidR="0074642D" w:rsidRPr="008C2396" w:rsidRDefault="0074642D" w:rsidP="0074642D">
      <w:pPr>
        <w:ind w:left="720"/>
        <w:rPr>
          <w:rFonts w:ascii="Arial" w:hAnsi="Arial" w:cs="Arial"/>
          <w:b/>
          <w:sz w:val="28"/>
          <w:szCs w:val="28"/>
        </w:rPr>
      </w:pPr>
    </w:p>
    <w:p w14:paraId="16A07237" w14:textId="77777777" w:rsidR="005455BD" w:rsidRPr="008C2396" w:rsidRDefault="005455BD" w:rsidP="00B7008A">
      <w:pPr>
        <w:jc w:val="center"/>
        <w:rPr>
          <w:rFonts w:ascii="Arial" w:hAnsi="Arial" w:cs="Arial"/>
          <w:b/>
          <w:sz w:val="28"/>
          <w:szCs w:val="28"/>
        </w:rPr>
      </w:pPr>
    </w:p>
    <w:p w14:paraId="244A5BC2" w14:textId="77777777" w:rsidR="005455BD" w:rsidRPr="008C2396" w:rsidRDefault="005455BD" w:rsidP="00B7008A">
      <w:pPr>
        <w:jc w:val="center"/>
        <w:rPr>
          <w:rFonts w:ascii="Arial" w:hAnsi="Arial" w:cs="Arial"/>
          <w:b/>
          <w:sz w:val="28"/>
          <w:szCs w:val="28"/>
        </w:rPr>
      </w:pPr>
    </w:p>
    <w:p w14:paraId="53AEE8A8" w14:textId="77777777" w:rsidR="005455BD" w:rsidRPr="008C2396" w:rsidRDefault="005455BD" w:rsidP="00B7008A">
      <w:pPr>
        <w:jc w:val="center"/>
        <w:rPr>
          <w:rFonts w:ascii="Arial" w:hAnsi="Arial" w:cs="Arial"/>
          <w:b/>
          <w:sz w:val="28"/>
          <w:szCs w:val="28"/>
        </w:rPr>
      </w:pPr>
    </w:p>
    <w:p w14:paraId="7820644C" w14:textId="77777777" w:rsidR="005455BD" w:rsidRPr="008C2396" w:rsidRDefault="005455BD" w:rsidP="00B7008A">
      <w:pPr>
        <w:jc w:val="center"/>
        <w:rPr>
          <w:rFonts w:ascii="Arial" w:hAnsi="Arial" w:cs="Arial"/>
          <w:b/>
          <w:sz w:val="28"/>
          <w:szCs w:val="28"/>
        </w:rPr>
      </w:pPr>
    </w:p>
    <w:p w14:paraId="0DB4ADB3" w14:textId="77777777" w:rsidR="005455BD" w:rsidRPr="008C2396" w:rsidRDefault="005455BD" w:rsidP="00B7008A">
      <w:pPr>
        <w:jc w:val="center"/>
        <w:rPr>
          <w:rFonts w:ascii="Arial" w:hAnsi="Arial" w:cs="Arial"/>
          <w:b/>
          <w:sz w:val="28"/>
          <w:szCs w:val="28"/>
        </w:rPr>
      </w:pPr>
    </w:p>
    <w:p w14:paraId="677869B1" w14:textId="77777777" w:rsidR="005455BD" w:rsidRPr="008C2396" w:rsidRDefault="005455BD" w:rsidP="00B7008A">
      <w:pPr>
        <w:jc w:val="center"/>
        <w:rPr>
          <w:rFonts w:ascii="Arial" w:hAnsi="Arial" w:cs="Arial"/>
          <w:b/>
          <w:sz w:val="28"/>
          <w:szCs w:val="28"/>
        </w:rPr>
      </w:pPr>
    </w:p>
    <w:p w14:paraId="117B97F3" w14:textId="77777777" w:rsidR="005455BD" w:rsidRPr="008C2396" w:rsidRDefault="005455BD" w:rsidP="00B7008A">
      <w:pPr>
        <w:jc w:val="center"/>
        <w:rPr>
          <w:rFonts w:ascii="Arial" w:hAnsi="Arial" w:cs="Arial"/>
          <w:b/>
          <w:sz w:val="28"/>
          <w:szCs w:val="28"/>
        </w:rPr>
      </w:pPr>
    </w:p>
    <w:p w14:paraId="4D81074A" w14:textId="77777777" w:rsidR="005455BD" w:rsidRPr="008C2396" w:rsidRDefault="005455BD" w:rsidP="00B7008A">
      <w:pPr>
        <w:jc w:val="center"/>
        <w:rPr>
          <w:rFonts w:ascii="Arial" w:hAnsi="Arial" w:cs="Arial"/>
          <w:b/>
          <w:sz w:val="28"/>
          <w:szCs w:val="28"/>
        </w:rPr>
      </w:pPr>
    </w:p>
    <w:p w14:paraId="6A017CB2" w14:textId="77777777" w:rsidR="005455BD" w:rsidRPr="008C2396" w:rsidRDefault="005455BD" w:rsidP="00B7008A">
      <w:pPr>
        <w:jc w:val="center"/>
        <w:rPr>
          <w:rFonts w:ascii="Arial" w:hAnsi="Arial" w:cs="Arial"/>
          <w:b/>
          <w:sz w:val="28"/>
          <w:szCs w:val="28"/>
        </w:rPr>
      </w:pPr>
    </w:p>
    <w:p w14:paraId="56199832" w14:textId="77777777" w:rsidR="002048DB" w:rsidRPr="008C2396" w:rsidRDefault="002048DB" w:rsidP="00B7008A">
      <w:pPr>
        <w:jc w:val="center"/>
        <w:rPr>
          <w:rFonts w:ascii="Arial" w:hAnsi="Arial" w:cs="Arial"/>
          <w:b/>
          <w:sz w:val="28"/>
          <w:szCs w:val="28"/>
        </w:rPr>
      </w:pPr>
    </w:p>
    <w:p w14:paraId="2EF0A6B5" w14:textId="77777777" w:rsidR="002048DB" w:rsidRPr="008C2396" w:rsidRDefault="002048DB" w:rsidP="00B7008A">
      <w:pPr>
        <w:jc w:val="center"/>
        <w:rPr>
          <w:rFonts w:ascii="Arial" w:hAnsi="Arial" w:cs="Arial"/>
          <w:b/>
          <w:sz w:val="28"/>
          <w:szCs w:val="28"/>
        </w:rPr>
      </w:pPr>
    </w:p>
    <w:p w14:paraId="613840D9" w14:textId="77777777" w:rsidR="002048DB" w:rsidRPr="008C2396" w:rsidRDefault="002048DB" w:rsidP="00B7008A">
      <w:pPr>
        <w:jc w:val="center"/>
        <w:rPr>
          <w:rFonts w:ascii="Arial" w:hAnsi="Arial" w:cs="Arial"/>
          <w:b/>
          <w:sz w:val="28"/>
          <w:szCs w:val="28"/>
        </w:rPr>
      </w:pPr>
    </w:p>
    <w:p w14:paraId="461CAF88" w14:textId="77777777" w:rsidR="00685EC6" w:rsidRPr="008C2396" w:rsidRDefault="00685EC6" w:rsidP="00B7008A">
      <w:pPr>
        <w:jc w:val="center"/>
        <w:rPr>
          <w:rFonts w:ascii="Arial" w:hAnsi="Arial" w:cs="Arial"/>
          <w:b/>
          <w:sz w:val="28"/>
          <w:szCs w:val="28"/>
        </w:rPr>
      </w:pPr>
    </w:p>
    <w:p w14:paraId="5586C10F" w14:textId="77777777" w:rsidR="00685EC6" w:rsidRPr="008C2396" w:rsidRDefault="00685EC6" w:rsidP="00B7008A">
      <w:pPr>
        <w:jc w:val="center"/>
        <w:rPr>
          <w:rFonts w:ascii="Arial" w:hAnsi="Arial" w:cs="Arial"/>
          <w:b/>
          <w:sz w:val="28"/>
          <w:szCs w:val="28"/>
        </w:rPr>
      </w:pPr>
    </w:p>
    <w:p w14:paraId="2DA92F52" w14:textId="77777777" w:rsidR="005455BD" w:rsidRPr="008C2396" w:rsidRDefault="005455BD" w:rsidP="00B7008A">
      <w:pPr>
        <w:jc w:val="center"/>
        <w:rPr>
          <w:rFonts w:ascii="Arial" w:hAnsi="Arial" w:cs="Arial"/>
          <w:b/>
          <w:sz w:val="28"/>
          <w:szCs w:val="28"/>
        </w:rPr>
      </w:pPr>
    </w:p>
    <w:p w14:paraId="4E893295" w14:textId="77777777" w:rsidR="005455BD" w:rsidRPr="008C2396" w:rsidRDefault="005455BD" w:rsidP="00B7008A">
      <w:pPr>
        <w:jc w:val="center"/>
        <w:rPr>
          <w:rFonts w:ascii="Arial" w:hAnsi="Arial" w:cs="Arial"/>
          <w:b/>
          <w:sz w:val="28"/>
          <w:szCs w:val="28"/>
        </w:rPr>
      </w:pPr>
    </w:p>
    <w:p w14:paraId="00665726" w14:textId="77777777" w:rsidR="00DD1328" w:rsidRPr="008C2396" w:rsidRDefault="00DD1328" w:rsidP="00B7008A">
      <w:pPr>
        <w:jc w:val="center"/>
        <w:rPr>
          <w:rFonts w:ascii="Arial" w:hAnsi="Arial" w:cs="Arial"/>
          <w:b/>
          <w:sz w:val="28"/>
          <w:szCs w:val="28"/>
        </w:rPr>
      </w:pPr>
    </w:p>
    <w:p w14:paraId="7129F82F" w14:textId="77777777" w:rsidR="00DD1328" w:rsidRPr="008C2396" w:rsidRDefault="00DD1328" w:rsidP="00B7008A">
      <w:pPr>
        <w:jc w:val="center"/>
        <w:rPr>
          <w:rFonts w:ascii="Arial" w:hAnsi="Arial" w:cs="Arial"/>
          <w:b/>
          <w:sz w:val="28"/>
          <w:szCs w:val="28"/>
        </w:rPr>
      </w:pPr>
    </w:p>
    <w:p w14:paraId="722329CB" w14:textId="77777777" w:rsidR="005455BD" w:rsidRPr="008C2396" w:rsidRDefault="005455BD" w:rsidP="00B7008A">
      <w:pPr>
        <w:jc w:val="center"/>
        <w:rPr>
          <w:rFonts w:ascii="Arial" w:hAnsi="Arial" w:cs="Arial"/>
          <w:b/>
          <w:sz w:val="28"/>
          <w:szCs w:val="28"/>
        </w:rPr>
      </w:pPr>
    </w:p>
    <w:p w14:paraId="4A074F99" w14:textId="77777777" w:rsidR="00D2312D" w:rsidRPr="008C2396" w:rsidRDefault="00D2312D" w:rsidP="00B7008A">
      <w:pPr>
        <w:jc w:val="center"/>
        <w:rPr>
          <w:rFonts w:ascii="Arial" w:hAnsi="Arial" w:cs="Arial"/>
          <w:b/>
          <w:sz w:val="28"/>
          <w:szCs w:val="28"/>
        </w:rPr>
      </w:pPr>
    </w:p>
    <w:p w14:paraId="15858E5B" w14:textId="3C865A8C" w:rsidR="006E33C2" w:rsidRPr="008C2396" w:rsidRDefault="006E33C2" w:rsidP="0050044E">
      <w:pPr>
        <w:pStyle w:val="Ttulo1"/>
        <w:rPr>
          <w:rFonts w:cs="Arial"/>
        </w:rPr>
      </w:pPr>
      <w:bookmarkStart w:id="0" w:name="_Toc96730629"/>
      <w:r w:rsidRPr="008C2396">
        <w:rPr>
          <w:rFonts w:cs="Arial"/>
        </w:rPr>
        <w:t xml:space="preserve">DESCRIPCION GENERAL DEL </w:t>
      </w:r>
      <w:r w:rsidR="0070100F" w:rsidRPr="008C2396">
        <w:rPr>
          <w:rFonts w:cs="Arial"/>
        </w:rPr>
        <w:t>REQUERIMIENTO</w:t>
      </w:r>
      <w:r w:rsidR="00907B0A">
        <w:rPr>
          <w:rFonts w:cs="Arial"/>
        </w:rPr>
        <w:t>S FUNCIONALES</w:t>
      </w:r>
      <w:bookmarkEnd w:id="0"/>
    </w:p>
    <w:p w14:paraId="3FB2F082"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6D2E7D05" w14:textId="77777777" w:rsidTr="00DB73D5">
        <w:trPr>
          <w:trHeight w:val="522"/>
        </w:trPr>
        <w:tc>
          <w:tcPr>
            <w:tcW w:w="3406" w:type="dxa"/>
            <w:shd w:val="clear" w:color="auto" w:fill="A50021"/>
            <w:vAlign w:val="center"/>
          </w:tcPr>
          <w:p w14:paraId="4EC16E96"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6DBC55A5" w14:textId="53E8F0C3" w:rsidR="003F51CC" w:rsidRPr="00907B0A" w:rsidRDefault="00FE77F3" w:rsidP="0031230D">
            <w:pPr>
              <w:rPr>
                <w:rFonts w:ascii="Arial" w:hAnsi="Arial" w:cs="Arial"/>
                <w:sz w:val="22"/>
                <w:szCs w:val="22"/>
              </w:rPr>
            </w:pPr>
            <w:r w:rsidRPr="00907B0A">
              <w:rPr>
                <w:rFonts w:ascii="Arial" w:hAnsi="Arial" w:cs="Arial"/>
                <w:sz w:val="22"/>
                <w:szCs w:val="22"/>
              </w:rPr>
              <w:t>Abogabot</w:t>
            </w:r>
          </w:p>
        </w:tc>
      </w:tr>
      <w:tr w:rsidR="00DB73D5" w:rsidRPr="008C2396" w14:paraId="3D3D8393" w14:textId="77777777" w:rsidTr="00DB73D5">
        <w:trPr>
          <w:trHeight w:val="522"/>
        </w:trPr>
        <w:tc>
          <w:tcPr>
            <w:tcW w:w="3406" w:type="dxa"/>
            <w:shd w:val="clear" w:color="auto" w:fill="A50021"/>
            <w:vAlign w:val="center"/>
          </w:tcPr>
          <w:p w14:paraId="2B7F202E"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70245D3" w14:textId="400BBF33" w:rsidR="006E33C2" w:rsidRPr="00907B0A" w:rsidRDefault="003B50B4" w:rsidP="0031230D">
            <w:pPr>
              <w:rPr>
                <w:rFonts w:ascii="Arial" w:hAnsi="Arial" w:cs="Arial"/>
                <w:sz w:val="22"/>
                <w:szCs w:val="22"/>
              </w:rPr>
            </w:pPr>
            <w:r w:rsidRPr="00907B0A">
              <w:rPr>
                <w:rFonts w:ascii="Arial" w:hAnsi="Arial" w:cs="Arial"/>
                <w:sz w:val="22"/>
                <w:szCs w:val="22"/>
              </w:rPr>
              <w:t>Crear cuenta para los clientes en la plataforma</w:t>
            </w:r>
          </w:p>
        </w:tc>
      </w:tr>
      <w:tr w:rsidR="006E33C2" w:rsidRPr="008C2396" w14:paraId="52189B31" w14:textId="77777777" w:rsidTr="00DB73D5">
        <w:trPr>
          <w:trHeight w:val="343"/>
        </w:trPr>
        <w:tc>
          <w:tcPr>
            <w:tcW w:w="3406" w:type="dxa"/>
            <w:shd w:val="clear" w:color="auto" w:fill="A50021"/>
            <w:vAlign w:val="center"/>
          </w:tcPr>
          <w:p w14:paraId="7BED62A9"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CEED971" w14:textId="77777777" w:rsidR="006E33C2" w:rsidRPr="00907B0A" w:rsidRDefault="006E33C2" w:rsidP="0031230D">
            <w:pPr>
              <w:rPr>
                <w:rFonts w:ascii="Arial" w:hAnsi="Arial" w:cs="Arial"/>
                <w:sz w:val="22"/>
                <w:szCs w:val="22"/>
              </w:rPr>
            </w:pPr>
            <w:r w:rsidRPr="00907B0A">
              <w:rPr>
                <w:rFonts w:ascii="Arial" w:hAnsi="Arial" w:cs="Arial"/>
                <w:sz w:val="22"/>
                <w:szCs w:val="22"/>
              </w:rPr>
              <w:t>DD/MM//AAAA</w:t>
            </w:r>
          </w:p>
        </w:tc>
      </w:tr>
      <w:tr w:rsidR="00DB73D5" w:rsidRPr="008C2396" w14:paraId="083329C2" w14:textId="77777777" w:rsidTr="00FB43A7">
        <w:trPr>
          <w:trHeight w:val="437"/>
        </w:trPr>
        <w:tc>
          <w:tcPr>
            <w:tcW w:w="3406" w:type="dxa"/>
            <w:shd w:val="clear" w:color="auto" w:fill="A50021"/>
            <w:vAlign w:val="center"/>
          </w:tcPr>
          <w:p w14:paraId="15068A29"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36EEF4D4" w14:textId="25DCB5E9" w:rsidR="006E33C2" w:rsidRPr="00907B0A" w:rsidRDefault="00907B0A" w:rsidP="0031230D">
            <w:pPr>
              <w:rPr>
                <w:rFonts w:ascii="Arial" w:hAnsi="Arial" w:cs="Arial"/>
                <w:sz w:val="22"/>
                <w:szCs w:val="22"/>
              </w:rPr>
            </w:pPr>
            <w:r w:rsidRPr="00907B0A">
              <w:rPr>
                <w:rFonts w:ascii="Arial" w:hAnsi="Arial" w:cs="Arial"/>
                <w:sz w:val="22"/>
                <w:szCs w:val="22"/>
              </w:rPr>
              <w:t>Rodrigo Martínez</w:t>
            </w:r>
          </w:p>
        </w:tc>
      </w:tr>
      <w:tr w:rsidR="00DB73D5" w:rsidRPr="008C2396" w14:paraId="190CADF4" w14:textId="77777777" w:rsidTr="00FB43A7">
        <w:trPr>
          <w:trHeight w:val="699"/>
        </w:trPr>
        <w:tc>
          <w:tcPr>
            <w:tcW w:w="3406" w:type="dxa"/>
            <w:shd w:val="clear" w:color="auto" w:fill="A50021"/>
            <w:vAlign w:val="center"/>
          </w:tcPr>
          <w:p w14:paraId="2DD5A88E"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78B02873" w14:textId="3F26C675" w:rsidR="006E33C2" w:rsidRPr="00907B0A" w:rsidRDefault="00907B0A" w:rsidP="0031230D">
            <w:pPr>
              <w:rPr>
                <w:rFonts w:ascii="Arial" w:hAnsi="Arial" w:cs="Arial"/>
                <w:sz w:val="22"/>
                <w:szCs w:val="22"/>
              </w:rPr>
            </w:pPr>
            <w:r w:rsidRPr="00907B0A">
              <w:rPr>
                <w:rFonts w:ascii="Arial" w:hAnsi="Arial" w:cs="Arial"/>
                <w:sz w:val="22"/>
                <w:szCs w:val="22"/>
              </w:rPr>
              <w:t>Área legal</w:t>
            </w:r>
          </w:p>
        </w:tc>
      </w:tr>
      <w:tr w:rsidR="006E33C2" w:rsidRPr="008C2396" w14:paraId="3D0C75C8" w14:textId="77777777" w:rsidTr="00FB43A7">
        <w:trPr>
          <w:trHeight w:val="837"/>
        </w:trPr>
        <w:tc>
          <w:tcPr>
            <w:tcW w:w="3406" w:type="dxa"/>
            <w:shd w:val="clear" w:color="auto" w:fill="A50021"/>
            <w:vAlign w:val="center"/>
          </w:tcPr>
          <w:p w14:paraId="167A2BF4"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7F4FFF6" w14:textId="768485EC" w:rsidR="006E33C2" w:rsidRPr="00907B0A" w:rsidRDefault="00907B0A" w:rsidP="0031230D">
            <w:pPr>
              <w:rPr>
                <w:rFonts w:ascii="Arial" w:hAnsi="Arial" w:cs="Arial"/>
                <w:sz w:val="22"/>
                <w:szCs w:val="22"/>
              </w:rPr>
            </w:pPr>
            <w:r w:rsidRPr="00907B0A">
              <w:rPr>
                <w:rFonts w:ascii="Arial" w:hAnsi="Arial" w:cs="Arial"/>
                <w:sz w:val="22"/>
                <w:szCs w:val="22"/>
              </w:rPr>
              <w:t>Virginia Castañeda Pérez</w:t>
            </w:r>
          </w:p>
        </w:tc>
      </w:tr>
    </w:tbl>
    <w:p w14:paraId="78B67AA1" w14:textId="3C4165A8" w:rsidR="003B50B4" w:rsidRDefault="003B50B4" w:rsidP="00CD780B">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B50B4" w:rsidRPr="008C2396" w14:paraId="7D9F8ADB" w14:textId="77777777" w:rsidTr="00C6667A">
        <w:trPr>
          <w:trHeight w:val="522"/>
        </w:trPr>
        <w:tc>
          <w:tcPr>
            <w:tcW w:w="3406" w:type="dxa"/>
            <w:shd w:val="clear" w:color="auto" w:fill="A50021"/>
            <w:vAlign w:val="center"/>
          </w:tcPr>
          <w:p w14:paraId="0FD87BA2"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F0BAAAC" w14:textId="77777777" w:rsidR="003B50B4" w:rsidRPr="00FE77F3" w:rsidRDefault="003B50B4" w:rsidP="00C6667A">
            <w:pPr>
              <w:rPr>
                <w:rFonts w:ascii="Arial" w:hAnsi="Arial" w:cs="Arial"/>
                <w:color w:val="FF0000"/>
                <w:sz w:val="22"/>
                <w:szCs w:val="22"/>
              </w:rPr>
            </w:pPr>
            <w:r w:rsidRPr="00FE77F3">
              <w:rPr>
                <w:rFonts w:ascii="Arial" w:hAnsi="Arial" w:cs="Arial"/>
                <w:sz w:val="22"/>
                <w:szCs w:val="22"/>
              </w:rPr>
              <w:t>Abogabot</w:t>
            </w:r>
          </w:p>
        </w:tc>
      </w:tr>
      <w:tr w:rsidR="003B50B4" w:rsidRPr="008C2396" w14:paraId="35CC5CDD" w14:textId="77777777" w:rsidTr="00C6667A">
        <w:trPr>
          <w:trHeight w:val="522"/>
        </w:trPr>
        <w:tc>
          <w:tcPr>
            <w:tcW w:w="3406" w:type="dxa"/>
            <w:shd w:val="clear" w:color="auto" w:fill="A50021"/>
            <w:vAlign w:val="center"/>
          </w:tcPr>
          <w:p w14:paraId="6C9EF5DB"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294ACDF8" w14:textId="5E9A9CBA" w:rsidR="003B50B4" w:rsidRPr="00FE77F3" w:rsidRDefault="003B50B4" w:rsidP="00C6667A">
            <w:pPr>
              <w:rPr>
                <w:rFonts w:ascii="Arial" w:hAnsi="Arial" w:cs="Arial"/>
                <w:sz w:val="22"/>
                <w:szCs w:val="22"/>
              </w:rPr>
            </w:pPr>
            <w:r>
              <w:rPr>
                <w:rFonts w:ascii="Arial" w:hAnsi="Arial" w:cs="Arial"/>
                <w:sz w:val="22"/>
                <w:szCs w:val="22"/>
              </w:rPr>
              <w:t>Revisar el seguimiento de las actualizaciones del proceso legal del cliente</w:t>
            </w:r>
          </w:p>
        </w:tc>
      </w:tr>
      <w:tr w:rsidR="003B50B4" w:rsidRPr="008C2396" w14:paraId="4E2D4D8F" w14:textId="77777777" w:rsidTr="00C6667A">
        <w:trPr>
          <w:trHeight w:val="343"/>
        </w:trPr>
        <w:tc>
          <w:tcPr>
            <w:tcW w:w="3406" w:type="dxa"/>
            <w:shd w:val="clear" w:color="auto" w:fill="A50021"/>
            <w:vAlign w:val="center"/>
          </w:tcPr>
          <w:p w14:paraId="7C1365D8"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F370E53" w14:textId="77777777" w:rsidR="003B50B4" w:rsidRPr="00907B0A" w:rsidRDefault="003B50B4" w:rsidP="00C6667A">
            <w:pPr>
              <w:rPr>
                <w:rFonts w:ascii="Arial" w:hAnsi="Arial" w:cs="Arial"/>
                <w:sz w:val="22"/>
                <w:szCs w:val="22"/>
              </w:rPr>
            </w:pPr>
            <w:r w:rsidRPr="00907B0A">
              <w:rPr>
                <w:rFonts w:ascii="Arial" w:hAnsi="Arial" w:cs="Arial"/>
                <w:sz w:val="22"/>
                <w:szCs w:val="22"/>
              </w:rPr>
              <w:t>DD/MM//AAAA</w:t>
            </w:r>
          </w:p>
        </w:tc>
      </w:tr>
      <w:tr w:rsidR="003B50B4" w:rsidRPr="008C2396" w14:paraId="2B1379AF" w14:textId="77777777" w:rsidTr="00C6667A">
        <w:trPr>
          <w:trHeight w:val="437"/>
        </w:trPr>
        <w:tc>
          <w:tcPr>
            <w:tcW w:w="3406" w:type="dxa"/>
            <w:shd w:val="clear" w:color="auto" w:fill="A50021"/>
            <w:vAlign w:val="center"/>
          </w:tcPr>
          <w:p w14:paraId="3B0544C3" w14:textId="77777777" w:rsidR="003B50B4" w:rsidRPr="008C2396" w:rsidRDefault="003B50B4"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542BB033" w14:textId="450A6AEF" w:rsidR="003B50B4" w:rsidRPr="00907B0A" w:rsidRDefault="00907B0A" w:rsidP="00C6667A">
            <w:pPr>
              <w:rPr>
                <w:rFonts w:ascii="Arial" w:hAnsi="Arial" w:cs="Arial"/>
                <w:sz w:val="22"/>
                <w:szCs w:val="22"/>
              </w:rPr>
            </w:pPr>
            <w:r w:rsidRPr="00907B0A">
              <w:rPr>
                <w:rFonts w:ascii="Arial" w:hAnsi="Arial" w:cs="Arial"/>
                <w:sz w:val="22"/>
                <w:szCs w:val="22"/>
              </w:rPr>
              <w:t>Rodrigo Martínez</w:t>
            </w:r>
          </w:p>
        </w:tc>
      </w:tr>
      <w:tr w:rsidR="003B50B4" w:rsidRPr="008C2396" w14:paraId="2D45220E" w14:textId="77777777" w:rsidTr="00C6667A">
        <w:trPr>
          <w:trHeight w:val="699"/>
        </w:trPr>
        <w:tc>
          <w:tcPr>
            <w:tcW w:w="3406" w:type="dxa"/>
            <w:shd w:val="clear" w:color="auto" w:fill="A50021"/>
            <w:vAlign w:val="center"/>
          </w:tcPr>
          <w:p w14:paraId="252FEA4B" w14:textId="77777777" w:rsidR="003B50B4" w:rsidRPr="008C2396" w:rsidRDefault="003B50B4" w:rsidP="00C6667A">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3A3C102B" w14:textId="64C84EBD" w:rsidR="003B50B4" w:rsidRPr="00907B0A" w:rsidRDefault="00907B0A" w:rsidP="00C6667A">
            <w:pPr>
              <w:rPr>
                <w:rFonts w:ascii="Arial" w:hAnsi="Arial" w:cs="Arial"/>
                <w:sz w:val="22"/>
                <w:szCs w:val="22"/>
              </w:rPr>
            </w:pPr>
            <w:r w:rsidRPr="00907B0A">
              <w:rPr>
                <w:rFonts w:ascii="Arial" w:hAnsi="Arial" w:cs="Arial"/>
                <w:sz w:val="22"/>
                <w:szCs w:val="22"/>
              </w:rPr>
              <w:t>Área legal</w:t>
            </w:r>
          </w:p>
        </w:tc>
      </w:tr>
      <w:tr w:rsidR="003B50B4" w:rsidRPr="008C2396" w14:paraId="027886C1" w14:textId="77777777" w:rsidTr="00C6667A">
        <w:trPr>
          <w:trHeight w:val="837"/>
        </w:trPr>
        <w:tc>
          <w:tcPr>
            <w:tcW w:w="3406" w:type="dxa"/>
            <w:shd w:val="clear" w:color="auto" w:fill="A50021"/>
            <w:vAlign w:val="center"/>
          </w:tcPr>
          <w:p w14:paraId="50384428" w14:textId="77777777" w:rsidR="003B50B4" w:rsidRPr="008C2396" w:rsidRDefault="003B50B4"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199BA0E7" w14:textId="487AA2C2" w:rsidR="003B50B4" w:rsidRPr="00907B0A" w:rsidRDefault="00907B0A" w:rsidP="00C6667A">
            <w:pPr>
              <w:rPr>
                <w:rFonts w:ascii="Arial" w:hAnsi="Arial" w:cs="Arial"/>
                <w:sz w:val="22"/>
                <w:szCs w:val="22"/>
              </w:rPr>
            </w:pPr>
            <w:r w:rsidRPr="00907B0A">
              <w:rPr>
                <w:rFonts w:ascii="Arial" w:hAnsi="Arial" w:cs="Arial"/>
                <w:sz w:val="22"/>
                <w:szCs w:val="22"/>
              </w:rPr>
              <w:t>Virginia Castañeda Pérez</w:t>
            </w:r>
          </w:p>
        </w:tc>
      </w:tr>
    </w:tbl>
    <w:p w14:paraId="33E5BEE1" w14:textId="0D61E802" w:rsidR="003B50B4" w:rsidRDefault="003B50B4" w:rsidP="00CD780B">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B50B4" w:rsidRPr="008C2396" w14:paraId="3907C6E6" w14:textId="77777777" w:rsidTr="00C6667A">
        <w:trPr>
          <w:trHeight w:val="522"/>
        </w:trPr>
        <w:tc>
          <w:tcPr>
            <w:tcW w:w="3406" w:type="dxa"/>
            <w:shd w:val="clear" w:color="auto" w:fill="A50021"/>
            <w:vAlign w:val="center"/>
          </w:tcPr>
          <w:p w14:paraId="3E53CBCE"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2FBE77D4" w14:textId="77777777" w:rsidR="003B50B4" w:rsidRPr="00FE77F3" w:rsidRDefault="003B50B4" w:rsidP="00C6667A">
            <w:pPr>
              <w:rPr>
                <w:rFonts w:ascii="Arial" w:hAnsi="Arial" w:cs="Arial"/>
                <w:color w:val="FF0000"/>
                <w:sz w:val="22"/>
                <w:szCs w:val="22"/>
              </w:rPr>
            </w:pPr>
            <w:r w:rsidRPr="00FE77F3">
              <w:rPr>
                <w:rFonts w:ascii="Arial" w:hAnsi="Arial" w:cs="Arial"/>
                <w:sz w:val="22"/>
                <w:szCs w:val="22"/>
              </w:rPr>
              <w:t>Abogabot</w:t>
            </w:r>
          </w:p>
        </w:tc>
      </w:tr>
      <w:tr w:rsidR="003B50B4" w:rsidRPr="008C2396" w14:paraId="269D5194" w14:textId="77777777" w:rsidTr="00C6667A">
        <w:trPr>
          <w:trHeight w:val="522"/>
        </w:trPr>
        <w:tc>
          <w:tcPr>
            <w:tcW w:w="3406" w:type="dxa"/>
            <w:shd w:val="clear" w:color="auto" w:fill="A50021"/>
            <w:vAlign w:val="center"/>
          </w:tcPr>
          <w:p w14:paraId="7A6638F2"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3EA3A27C" w14:textId="0A2C330A" w:rsidR="003B50B4" w:rsidRPr="00FE77F3" w:rsidRDefault="003B50B4" w:rsidP="00C6667A">
            <w:pPr>
              <w:rPr>
                <w:rFonts w:ascii="Arial" w:hAnsi="Arial" w:cs="Arial"/>
                <w:sz w:val="22"/>
                <w:szCs w:val="22"/>
              </w:rPr>
            </w:pPr>
            <w:r>
              <w:rPr>
                <w:rFonts w:ascii="Arial" w:hAnsi="Arial" w:cs="Arial"/>
                <w:sz w:val="22"/>
                <w:szCs w:val="22"/>
              </w:rPr>
              <w:t>Crear cuenta para el administrador de la plataforma</w:t>
            </w:r>
          </w:p>
        </w:tc>
      </w:tr>
      <w:tr w:rsidR="003B50B4" w:rsidRPr="008C2396" w14:paraId="2DDE57A2" w14:textId="77777777" w:rsidTr="00C6667A">
        <w:trPr>
          <w:trHeight w:val="343"/>
        </w:trPr>
        <w:tc>
          <w:tcPr>
            <w:tcW w:w="3406" w:type="dxa"/>
            <w:shd w:val="clear" w:color="auto" w:fill="A50021"/>
            <w:vAlign w:val="center"/>
          </w:tcPr>
          <w:p w14:paraId="7C4F6F22"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E67596D" w14:textId="77777777" w:rsidR="003B50B4" w:rsidRPr="00907B0A" w:rsidRDefault="003B50B4" w:rsidP="00C6667A">
            <w:pPr>
              <w:rPr>
                <w:rFonts w:ascii="Arial" w:hAnsi="Arial" w:cs="Arial"/>
                <w:sz w:val="22"/>
                <w:szCs w:val="22"/>
              </w:rPr>
            </w:pPr>
            <w:r w:rsidRPr="00907B0A">
              <w:rPr>
                <w:rFonts w:ascii="Arial" w:hAnsi="Arial" w:cs="Arial"/>
                <w:sz w:val="22"/>
                <w:szCs w:val="22"/>
              </w:rPr>
              <w:t>DD/MM//AAAA</w:t>
            </w:r>
          </w:p>
        </w:tc>
      </w:tr>
      <w:tr w:rsidR="003B50B4" w:rsidRPr="008C2396" w14:paraId="4709F889" w14:textId="77777777" w:rsidTr="00C6667A">
        <w:trPr>
          <w:trHeight w:val="437"/>
        </w:trPr>
        <w:tc>
          <w:tcPr>
            <w:tcW w:w="3406" w:type="dxa"/>
            <w:shd w:val="clear" w:color="auto" w:fill="A50021"/>
            <w:vAlign w:val="center"/>
          </w:tcPr>
          <w:p w14:paraId="45D49BB2" w14:textId="77777777" w:rsidR="003B50B4" w:rsidRPr="008C2396" w:rsidRDefault="003B50B4"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0865DE33" w14:textId="2DC7A6BA" w:rsidR="003B50B4" w:rsidRPr="00907B0A" w:rsidRDefault="00907B0A" w:rsidP="00C6667A">
            <w:pPr>
              <w:rPr>
                <w:rFonts w:ascii="Arial" w:hAnsi="Arial" w:cs="Arial"/>
                <w:sz w:val="22"/>
                <w:szCs w:val="22"/>
              </w:rPr>
            </w:pPr>
            <w:r w:rsidRPr="00907B0A">
              <w:rPr>
                <w:rFonts w:ascii="Arial" w:hAnsi="Arial" w:cs="Arial"/>
                <w:sz w:val="22"/>
                <w:szCs w:val="22"/>
              </w:rPr>
              <w:t>Rodrigo Martínez</w:t>
            </w:r>
          </w:p>
        </w:tc>
      </w:tr>
      <w:tr w:rsidR="003B50B4" w:rsidRPr="008C2396" w14:paraId="7DE01AD0" w14:textId="77777777" w:rsidTr="00C6667A">
        <w:trPr>
          <w:trHeight w:val="699"/>
        </w:trPr>
        <w:tc>
          <w:tcPr>
            <w:tcW w:w="3406" w:type="dxa"/>
            <w:shd w:val="clear" w:color="auto" w:fill="A50021"/>
            <w:vAlign w:val="center"/>
          </w:tcPr>
          <w:p w14:paraId="64906779" w14:textId="77777777" w:rsidR="003B50B4" w:rsidRPr="008C2396" w:rsidRDefault="003B50B4" w:rsidP="00C6667A">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12DE86A5" w14:textId="4B610FB2" w:rsidR="003B50B4" w:rsidRPr="00907B0A" w:rsidRDefault="00907B0A" w:rsidP="00C6667A">
            <w:pPr>
              <w:rPr>
                <w:rFonts w:ascii="Arial" w:hAnsi="Arial" w:cs="Arial"/>
                <w:sz w:val="22"/>
                <w:szCs w:val="22"/>
              </w:rPr>
            </w:pPr>
            <w:r w:rsidRPr="00907B0A">
              <w:rPr>
                <w:rFonts w:ascii="Arial" w:hAnsi="Arial" w:cs="Arial"/>
                <w:sz w:val="22"/>
                <w:szCs w:val="22"/>
              </w:rPr>
              <w:t>Área legal</w:t>
            </w:r>
          </w:p>
        </w:tc>
      </w:tr>
      <w:tr w:rsidR="003B50B4" w:rsidRPr="008C2396" w14:paraId="63CD9ACF" w14:textId="77777777" w:rsidTr="00C6667A">
        <w:trPr>
          <w:trHeight w:val="837"/>
        </w:trPr>
        <w:tc>
          <w:tcPr>
            <w:tcW w:w="3406" w:type="dxa"/>
            <w:shd w:val="clear" w:color="auto" w:fill="A50021"/>
            <w:vAlign w:val="center"/>
          </w:tcPr>
          <w:p w14:paraId="1971AA95" w14:textId="77777777" w:rsidR="003B50B4" w:rsidRPr="008C2396" w:rsidRDefault="003B50B4" w:rsidP="00C6667A">
            <w:pPr>
              <w:rPr>
                <w:rFonts w:ascii="Arial" w:hAnsi="Arial" w:cs="Arial"/>
                <w:b/>
                <w:sz w:val="22"/>
                <w:szCs w:val="22"/>
                <w:lang w:val="es-CO"/>
              </w:rPr>
            </w:pPr>
            <w:r w:rsidRPr="008C2396">
              <w:rPr>
                <w:rFonts w:ascii="Arial" w:hAnsi="Arial" w:cs="Arial"/>
                <w:b/>
                <w:sz w:val="22"/>
                <w:szCs w:val="22"/>
              </w:rPr>
              <w:lastRenderedPageBreak/>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38A9C3E9" w14:textId="04EDE431" w:rsidR="003B50B4" w:rsidRPr="008C2396" w:rsidRDefault="00907B0A" w:rsidP="00C6667A">
            <w:pPr>
              <w:rPr>
                <w:rFonts w:ascii="Arial" w:hAnsi="Arial" w:cs="Arial"/>
                <w:color w:val="A6A6A6"/>
                <w:sz w:val="22"/>
                <w:szCs w:val="22"/>
              </w:rPr>
            </w:pPr>
            <w:r w:rsidRPr="00907B0A">
              <w:rPr>
                <w:rFonts w:ascii="Arial" w:hAnsi="Arial" w:cs="Arial"/>
                <w:sz w:val="22"/>
                <w:szCs w:val="22"/>
              </w:rPr>
              <w:t>Virginia Castañeda Pérez</w:t>
            </w:r>
          </w:p>
        </w:tc>
      </w:tr>
    </w:tbl>
    <w:p w14:paraId="000E4403" w14:textId="77777777" w:rsidR="003B50B4" w:rsidRDefault="003B50B4" w:rsidP="00CD780B">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B50B4" w:rsidRPr="008C2396" w14:paraId="79BCFA72" w14:textId="77777777" w:rsidTr="00C6667A">
        <w:trPr>
          <w:trHeight w:val="522"/>
        </w:trPr>
        <w:tc>
          <w:tcPr>
            <w:tcW w:w="3406" w:type="dxa"/>
            <w:shd w:val="clear" w:color="auto" w:fill="A50021"/>
            <w:vAlign w:val="center"/>
          </w:tcPr>
          <w:p w14:paraId="7306338E"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4FF4B47D" w14:textId="77777777" w:rsidR="003B50B4" w:rsidRPr="00907B0A" w:rsidRDefault="003B50B4" w:rsidP="00C6667A">
            <w:pPr>
              <w:rPr>
                <w:rFonts w:ascii="Arial" w:hAnsi="Arial" w:cs="Arial"/>
                <w:sz w:val="22"/>
                <w:szCs w:val="22"/>
              </w:rPr>
            </w:pPr>
            <w:r w:rsidRPr="00907B0A">
              <w:rPr>
                <w:rFonts w:ascii="Arial" w:hAnsi="Arial" w:cs="Arial"/>
                <w:sz w:val="22"/>
                <w:szCs w:val="22"/>
              </w:rPr>
              <w:t>Abogabot</w:t>
            </w:r>
          </w:p>
        </w:tc>
      </w:tr>
      <w:tr w:rsidR="003B50B4" w:rsidRPr="008C2396" w14:paraId="7E22DCD5" w14:textId="77777777" w:rsidTr="00C6667A">
        <w:trPr>
          <w:trHeight w:val="522"/>
        </w:trPr>
        <w:tc>
          <w:tcPr>
            <w:tcW w:w="3406" w:type="dxa"/>
            <w:shd w:val="clear" w:color="auto" w:fill="A50021"/>
            <w:vAlign w:val="center"/>
          </w:tcPr>
          <w:p w14:paraId="61E0DBDA"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0A5F1E87" w14:textId="239D0CEE" w:rsidR="003B50B4" w:rsidRPr="00907B0A" w:rsidRDefault="00D259C6" w:rsidP="00C6667A">
            <w:pPr>
              <w:rPr>
                <w:rFonts w:ascii="Arial" w:hAnsi="Arial" w:cs="Arial"/>
                <w:sz w:val="22"/>
                <w:szCs w:val="22"/>
              </w:rPr>
            </w:pPr>
            <w:r w:rsidRPr="00907B0A">
              <w:rPr>
                <w:rFonts w:ascii="Arial" w:hAnsi="Arial" w:cs="Arial"/>
                <w:sz w:val="22"/>
                <w:szCs w:val="22"/>
              </w:rPr>
              <w:t>Crear automáticamente un documento legal en formato Word para empezar el proceso</w:t>
            </w:r>
          </w:p>
        </w:tc>
      </w:tr>
      <w:tr w:rsidR="003B50B4" w:rsidRPr="008C2396" w14:paraId="569BF093" w14:textId="77777777" w:rsidTr="00C6667A">
        <w:trPr>
          <w:trHeight w:val="343"/>
        </w:trPr>
        <w:tc>
          <w:tcPr>
            <w:tcW w:w="3406" w:type="dxa"/>
            <w:shd w:val="clear" w:color="auto" w:fill="A50021"/>
            <w:vAlign w:val="center"/>
          </w:tcPr>
          <w:p w14:paraId="1A7ED5A3" w14:textId="77777777" w:rsidR="003B50B4" w:rsidRPr="008C2396" w:rsidRDefault="003B50B4"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ED6843E" w14:textId="77777777" w:rsidR="003B50B4" w:rsidRPr="00907B0A" w:rsidRDefault="003B50B4" w:rsidP="00C6667A">
            <w:pPr>
              <w:rPr>
                <w:rFonts w:ascii="Arial" w:hAnsi="Arial" w:cs="Arial"/>
                <w:sz w:val="22"/>
                <w:szCs w:val="22"/>
              </w:rPr>
            </w:pPr>
            <w:r w:rsidRPr="00907B0A">
              <w:rPr>
                <w:rFonts w:ascii="Arial" w:hAnsi="Arial" w:cs="Arial"/>
                <w:sz w:val="22"/>
                <w:szCs w:val="22"/>
              </w:rPr>
              <w:t>DD/MM//AAAA</w:t>
            </w:r>
          </w:p>
        </w:tc>
      </w:tr>
      <w:tr w:rsidR="003B50B4" w:rsidRPr="008C2396" w14:paraId="139F01C0" w14:textId="77777777" w:rsidTr="00C6667A">
        <w:trPr>
          <w:trHeight w:val="437"/>
        </w:trPr>
        <w:tc>
          <w:tcPr>
            <w:tcW w:w="3406" w:type="dxa"/>
            <w:shd w:val="clear" w:color="auto" w:fill="A50021"/>
            <w:vAlign w:val="center"/>
          </w:tcPr>
          <w:p w14:paraId="37691E21" w14:textId="77777777" w:rsidR="003B50B4" w:rsidRPr="008C2396" w:rsidRDefault="003B50B4"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56B5B2F3" w14:textId="359619DA" w:rsidR="003B50B4" w:rsidRPr="00907B0A" w:rsidRDefault="00907B0A" w:rsidP="00C6667A">
            <w:pPr>
              <w:rPr>
                <w:rFonts w:ascii="Arial" w:hAnsi="Arial" w:cs="Arial"/>
                <w:sz w:val="22"/>
                <w:szCs w:val="22"/>
              </w:rPr>
            </w:pPr>
            <w:r w:rsidRPr="00907B0A">
              <w:rPr>
                <w:rFonts w:ascii="Arial" w:hAnsi="Arial" w:cs="Arial"/>
                <w:sz w:val="22"/>
                <w:szCs w:val="22"/>
              </w:rPr>
              <w:t>Rodrigo Martínez</w:t>
            </w:r>
          </w:p>
        </w:tc>
      </w:tr>
      <w:tr w:rsidR="003B50B4" w:rsidRPr="008C2396" w14:paraId="6D23674F" w14:textId="77777777" w:rsidTr="00C6667A">
        <w:trPr>
          <w:trHeight w:val="699"/>
        </w:trPr>
        <w:tc>
          <w:tcPr>
            <w:tcW w:w="3406" w:type="dxa"/>
            <w:shd w:val="clear" w:color="auto" w:fill="A50021"/>
            <w:vAlign w:val="center"/>
          </w:tcPr>
          <w:p w14:paraId="5612E4B0" w14:textId="77777777" w:rsidR="003B50B4" w:rsidRPr="008C2396" w:rsidRDefault="003B50B4" w:rsidP="00C6667A">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2DDC07C9" w14:textId="60510865" w:rsidR="003B50B4" w:rsidRPr="00907B0A" w:rsidRDefault="00907B0A" w:rsidP="00C6667A">
            <w:pPr>
              <w:rPr>
                <w:rFonts w:ascii="Arial" w:hAnsi="Arial" w:cs="Arial"/>
                <w:sz w:val="22"/>
                <w:szCs w:val="22"/>
              </w:rPr>
            </w:pPr>
            <w:r w:rsidRPr="00907B0A">
              <w:rPr>
                <w:rFonts w:ascii="Arial" w:hAnsi="Arial" w:cs="Arial"/>
                <w:sz w:val="22"/>
                <w:szCs w:val="22"/>
              </w:rPr>
              <w:t>Área legal</w:t>
            </w:r>
          </w:p>
        </w:tc>
      </w:tr>
      <w:tr w:rsidR="003B50B4" w:rsidRPr="008C2396" w14:paraId="4CA63184" w14:textId="77777777" w:rsidTr="00C6667A">
        <w:trPr>
          <w:trHeight w:val="837"/>
        </w:trPr>
        <w:tc>
          <w:tcPr>
            <w:tcW w:w="3406" w:type="dxa"/>
            <w:shd w:val="clear" w:color="auto" w:fill="A50021"/>
            <w:vAlign w:val="center"/>
          </w:tcPr>
          <w:p w14:paraId="023F31DF" w14:textId="77777777" w:rsidR="003B50B4" w:rsidRPr="008C2396" w:rsidRDefault="003B50B4"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4D68E857" w14:textId="08EC43A6" w:rsidR="003B50B4" w:rsidRPr="00907B0A" w:rsidRDefault="00907B0A" w:rsidP="00C6667A">
            <w:pPr>
              <w:rPr>
                <w:rFonts w:ascii="Arial" w:hAnsi="Arial" w:cs="Arial"/>
                <w:sz w:val="22"/>
                <w:szCs w:val="22"/>
              </w:rPr>
            </w:pPr>
            <w:r w:rsidRPr="00907B0A">
              <w:rPr>
                <w:rFonts w:ascii="Arial" w:hAnsi="Arial" w:cs="Arial"/>
                <w:sz w:val="22"/>
                <w:szCs w:val="22"/>
              </w:rPr>
              <w:t>Virginia Castañeda Pérez</w:t>
            </w:r>
          </w:p>
        </w:tc>
      </w:tr>
    </w:tbl>
    <w:p w14:paraId="00233D65" w14:textId="5CAECE30" w:rsidR="003B50B4" w:rsidRDefault="003B50B4" w:rsidP="00CD780B">
      <w:pPr>
        <w:rPr>
          <w:rFonts w:ascii="Arial" w:hAnsi="Arial" w:cs="Arial"/>
          <w:lang w:val="es-ES_tradnl" w:eastAsia="en-US"/>
        </w:rPr>
      </w:pPr>
    </w:p>
    <w:p w14:paraId="3928F32F" w14:textId="77777777" w:rsidR="003B50B4" w:rsidRDefault="003B50B4" w:rsidP="00CD780B">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F582B" w:rsidRPr="008C2396" w14:paraId="314F2CF2" w14:textId="77777777" w:rsidTr="00C6667A">
        <w:trPr>
          <w:trHeight w:val="522"/>
        </w:trPr>
        <w:tc>
          <w:tcPr>
            <w:tcW w:w="3406" w:type="dxa"/>
            <w:shd w:val="clear" w:color="auto" w:fill="A50021"/>
            <w:vAlign w:val="center"/>
          </w:tcPr>
          <w:p w14:paraId="03A0D96A"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4CC15E65" w14:textId="77777777" w:rsidR="002F582B" w:rsidRPr="00FE77F3" w:rsidRDefault="002F582B" w:rsidP="00C6667A">
            <w:pPr>
              <w:rPr>
                <w:rFonts w:ascii="Arial" w:hAnsi="Arial" w:cs="Arial"/>
                <w:color w:val="FF0000"/>
                <w:sz w:val="22"/>
                <w:szCs w:val="22"/>
              </w:rPr>
            </w:pPr>
            <w:r w:rsidRPr="00FE77F3">
              <w:rPr>
                <w:rFonts w:ascii="Arial" w:hAnsi="Arial" w:cs="Arial"/>
                <w:sz w:val="22"/>
                <w:szCs w:val="22"/>
              </w:rPr>
              <w:t>Abogabot</w:t>
            </w:r>
          </w:p>
        </w:tc>
      </w:tr>
      <w:tr w:rsidR="002F582B" w:rsidRPr="008C2396" w14:paraId="403AB471" w14:textId="77777777" w:rsidTr="00C6667A">
        <w:trPr>
          <w:trHeight w:val="522"/>
        </w:trPr>
        <w:tc>
          <w:tcPr>
            <w:tcW w:w="3406" w:type="dxa"/>
            <w:shd w:val="clear" w:color="auto" w:fill="A50021"/>
            <w:vAlign w:val="center"/>
          </w:tcPr>
          <w:p w14:paraId="457C1B1A"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45289075" w14:textId="6AE5CFCD" w:rsidR="002F582B" w:rsidRPr="00FE77F3" w:rsidRDefault="003B50B4" w:rsidP="00C6667A">
            <w:pPr>
              <w:rPr>
                <w:rFonts w:ascii="Arial" w:hAnsi="Arial" w:cs="Arial"/>
                <w:sz w:val="22"/>
                <w:szCs w:val="22"/>
              </w:rPr>
            </w:pPr>
            <w:r>
              <w:rPr>
                <w:rFonts w:ascii="Arial" w:hAnsi="Arial" w:cs="Arial"/>
                <w:sz w:val="22"/>
                <w:szCs w:val="22"/>
              </w:rPr>
              <w:t>Llenar un formulario para crear la petición del servicio del proceso legal</w:t>
            </w:r>
          </w:p>
        </w:tc>
      </w:tr>
      <w:tr w:rsidR="002F582B" w:rsidRPr="008C2396" w14:paraId="6D883CFE" w14:textId="77777777" w:rsidTr="00C6667A">
        <w:trPr>
          <w:trHeight w:val="343"/>
        </w:trPr>
        <w:tc>
          <w:tcPr>
            <w:tcW w:w="3406" w:type="dxa"/>
            <w:shd w:val="clear" w:color="auto" w:fill="A50021"/>
            <w:vAlign w:val="center"/>
          </w:tcPr>
          <w:p w14:paraId="27292805"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0F120E7" w14:textId="77777777" w:rsidR="002F582B" w:rsidRPr="00907B0A" w:rsidRDefault="002F582B" w:rsidP="00C6667A">
            <w:pPr>
              <w:rPr>
                <w:rFonts w:ascii="Arial" w:hAnsi="Arial" w:cs="Arial"/>
                <w:sz w:val="22"/>
                <w:szCs w:val="22"/>
              </w:rPr>
            </w:pPr>
            <w:r w:rsidRPr="00907B0A">
              <w:rPr>
                <w:rFonts w:ascii="Arial" w:hAnsi="Arial" w:cs="Arial"/>
                <w:sz w:val="22"/>
                <w:szCs w:val="22"/>
              </w:rPr>
              <w:t>DD/MM//AAAA</w:t>
            </w:r>
          </w:p>
        </w:tc>
      </w:tr>
      <w:tr w:rsidR="002F582B" w:rsidRPr="008C2396" w14:paraId="6075D708" w14:textId="77777777" w:rsidTr="00C6667A">
        <w:trPr>
          <w:trHeight w:val="437"/>
        </w:trPr>
        <w:tc>
          <w:tcPr>
            <w:tcW w:w="3406" w:type="dxa"/>
            <w:shd w:val="clear" w:color="auto" w:fill="A50021"/>
            <w:vAlign w:val="center"/>
          </w:tcPr>
          <w:p w14:paraId="1E98DEE0" w14:textId="77777777" w:rsidR="002F582B" w:rsidRPr="008C2396" w:rsidRDefault="002F582B"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69AB01ED" w14:textId="45C3E707" w:rsidR="002F582B" w:rsidRPr="00907B0A" w:rsidRDefault="00907B0A" w:rsidP="00C6667A">
            <w:pPr>
              <w:rPr>
                <w:rFonts w:ascii="Arial" w:hAnsi="Arial" w:cs="Arial"/>
                <w:sz w:val="22"/>
                <w:szCs w:val="22"/>
              </w:rPr>
            </w:pPr>
            <w:r w:rsidRPr="00907B0A">
              <w:rPr>
                <w:rFonts w:ascii="Arial" w:hAnsi="Arial" w:cs="Arial"/>
                <w:sz w:val="22"/>
                <w:szCs w:val="22"/>
              </w:rPr>
              <w:t>Rodrigo Martínez</w:t>
            </w:r>
          </w:p>
        </w:tc>
      </w:tr>
      <w:tr w:rsidR="002F582B" w:rsidRPr="008C2396" w14:paraId="5B1EDE53" w14:textId="77777777" w:rsidTr="00C6667A">
        <w:trPr>
          <w:trHeight w:val="699"/>
        </w:trPr>
        <w:tc>
          <w:tcPr>
            <w:tcW w:w="3406" w:type="dxa"/>
            <w:shd w:val="clear" w:color="auto" w:fill="A50021"/>
            <w:vAlign w:val="center"/>
          </w:tcPr>
          <w:p w14:paraId="23C74A5D" w14:textId="77777777" w:rsidR="002F582B" w:rsidRPr="008C2396" w:rsidRDefault="002F582B" w:rsidP="00C6667A">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2F7CA050" w14:textId="06BF4122" w:rsidR="002F582B" w:rsidRPr="00907B0A" w:rsidRDefault="00907B0A" w:rsidP="00C6667A">
            <w:pPr>
              <w:rPr>
                <w:rFonts w:ascii="Arial" w:hAnsi="Arial" w:cs="Arial"/>
                <w:sz w:val="22"/>
                <w:szCs w:val="22"/>
              </w:rPr>
            </w:pPr>
            <w:r w:rsidRPr="00907B0A">
              <w:rPr>
                <w:rFonts w:ascii="Arial" w:hAnsi="Arial" w:cs="Arial"/>
                <w:sz w:val="22"/>
                <w:szCs w:val="22"/>
              </w:rPr>
              <w:t>Área legal</w:t>
            </w:r>
          </w:p>
        </w:tc>
      </w:tr>
      <w:tr w:rsidR="002F582B" w:rsidRPr="008C2396" w14:paraId="694AC39A" w14:textId="77777777" w:rsidTr="00C6667A">
        <w:trPr>
          <w:trHeight w:val="837"/>
        </w:trPr>
        <w:tc>
          <w:tcPr>
            <w:tcW w:w="3406" w:type="dxa"/>
            <w:shd w:val="clear" w:color="auto" w:fill="A50021"/>
            <w:vAlign w:val="center"/>
          </w:tcPr>
          <w:p w14:paraId="4A43F802" w14:textId="77777777" w:rsidR="002F582B" w:rsidRPr="008C2396" w:rsidRDefault="002F582B"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2C8E471C" w14:textId="75D780A1" w:rsidR="002F582B" w:rsidRPr="00907B0A" w:rsidRDefault="00907B0A" w:rsidP="00C6667A">
            <w:pPr>
              <w:rPr>
                <w:rFonts w:ascii="Arial" w:hAnsi="Arial" w:cs="Arial"/>
                <w:sz w:val="22"/>
                <w:szCs w:val="22"/>
              </w:rPr>
            </w:pPr>
            <w:r w:rsidRPr="00907B0A">
              <w:rPr>
                <w:rFonts w:ascii="Arial" w:hAnsi="Arial" w:cs="Arial"/>
                <w:sz w:val="22"/>
                <w:szCs w:val="22"/>
              </w:rPr>
              <w:t>Virginia Castañeda Pérez</w:t>
            </w:r>
          </w:p>
        </w:tc>
      </w:tr>
    </w:tbl>
    <w:p w14:paraId="5CAA01E8" w14:textId="66343AB8" w:rsidR="002F582B" w:rsidRDefault="002F582B" w:rsidP="00CD780B">
      <w:pPr>
        <w:rPr>
          <w:rFonts w:ascii="Arial" w:hAnsi="Arial" w:cs="Arial"/>
          <w:lang w:val="es-ES_tradnl" w:eastAsia="en-US"/>
        </w:rPr>
      </w:pPr>
    </w:p>
    <w:p w14:paraId="7CBD96E2" w14:textId="77777777" w:rsidR="003B50B4" w:rsidRDefault="003B50B4" w:rsidP="00CD780B">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F582B" w:rsidRPr="008C2396" w14:paraId="63CEDB93" w14:textId="77777777" w:rsidTr="00C6667A">
        <w:trPr>
          <w:trHeight w:val="522"/>
        </w:trPr>
        <w:tc>
          <w:tcPr>
            <w:tcW w:w="3406" w:type="dxa"/>
            <w:shd w:val="clear" w:color="auto" w:fill="A50021"/>
            <w:vAlign w:val="center"/>
          </w:tcPr>
          <w:p w14:paraId="112CAEEB"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A3F272D" w14:textId="77777777" w:rsidR="002F582B" w:rsidRPr="00FE77F3" w:rsidRDefault="002F582B" w:rsidP="00C6667A">
            <w:pPr>
              <w:rPr>
                <w:rFonts w:ascii="Arial" w:hAnsi="Arial" w:cs="Arial"/>
                <w:color w:val="FF0000"/>
                <w:sz w:val="22"/>
                <w:szCs w:val="22"/>
              </w:rPr>
            </w:pPr>
            <w:r w:rsidRPr="00FE77F3">
              <w:rPr>
                <w:rFonts w:ascii="Arial" w:hAnsi="Arial" w:cs="Arial"/>
                <w:sz w:val="22"/>
                <w:szCs w:val="22"/>
              </w:rPr>
              <w:t>Abogabot</w:t>
            </w:r>
          </w:p>
        </w:tc>
      </w:tr>
      <w:tr w:rsidR="002F582B" w:rsidRPr="008C2396" w14:paraId="09362461" w14:textId="77777777" w:rsidTr="00C6667A">
        <w:trPr>
          <w:trHeight w:val="522"/>
        </w:trPr>
        <w:tc>
          <w:tcPr>
            <w:tcW w:w="3406" w:type="dxa"/>
            <w:shd w:val="clear" w:color="auto" w:fill="A50021"/>
            <w:vAlign w:val="center"/>
          </w:tcPr>
          <w:p w14:paraId="11CA8021"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20A230C8" w14:textId="05538C21" w:rsidR="002F582B" w:rsidRPr="00907B0A" w:rsidRDefault="003B50B4" w:rsidP="00C6667A">
            <w:pPr>
              <w:rPr>
                <w:rFonts w:ascii="Arial" w:hAnsi="Arial" w:cs="Arial"/>
                <w:sz w:val="22"/>
                <w:szCs w:val="22"/>
              </w:rPr>
            </w:pPr>
            <w:r w:rsidRPr="00907B0A">
              <w:rPr>
                <w:rFonts w:ascii="Arial" w:hAnsi="Arial" w:cs="Arial"/>
                <w:sz w:val="22"/>
                <w:szCs w:val="22"/>
              </w:rPr>
              <w:t>Crear proceso de pago en la misma plataforma</w:t>
            </w:r>
          </w:p>
        </w:tc>
      </w:tr>
      <w:tr w:rsidR="002F582B" w:rsidRPr="008C2396" w14:paraId="7D06CEA4" w14:textId="77777777" w:rsidTr="00C6667A">
        <w:trPr>
          <w:trHeight w:val="343"/>
        </w:trPr>
        <w:tc>
          <w:tcPr>
            <w:tcW w:w="3406" w:type="dxa"/>
            <w:shd w:val="clear" w:color="auto" w:fill="A50021"/>
            <w:vAlign w:val="center"/>
          </w:tcPr>
          <w:p w14:paraId="7D1E47CB"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DB53D8C" w14:textId="77777777" w:rsidR="002F582B" w:rsidRPr="00907B0A" w:rsidRDefault="002F582B" w:rsidP="00C6667A">
            <w:pPr>
              <w:rPr>
                <w:rFonts w:ascii="Arial" w:hAnsi="Arial" w:cs="Arial"/>
                <w:sz w:val="22"/>
                <w:szCs w:val="22"/>
              </w:rPr>
            </w:pPr>
            <w:r w:rsidRPr="00907B0A">
              <w:rPr>
                <w:rFonts w:ascii="Arial" w:hAnsi="Arial" w:cs="Arial"/>
                <w:sz w:val="22"/>
                <w:szCs w:val="22"/>
              </w:rPr>
              <w:t>DD/MM//AAAA</w:t>
            </w:r>
          </w:p>
        </w:tc>
      </w:tr>
      <w:tr w:rsidR="002F582B" w:rsidRPr="008C2396" w14:paraId="24DE0881" w14:textId="77777777" w:rsidTr="00C6667A">
        <w:trPr>
          <w:trHeight w:val="437"/>
        </w:trPr>
        <w:tc>
          <w:tcPr>
            <w:tcW w:w="3406" w:type="dxa"/>
            <w:shd w:val="clear" w:color="auto" w:fill="A50021"/>
            <w:vAlign w:val="center"/>
          </w:tcPr>
          <w:p w14:paraId="09325EEB" w14:textId="77777777" w:rsidR="002F582B" w:rsidRPr="008C2396" w:rsidRDefault="002F582B"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6C70223A" w14:textId="42C3D5F6" w:rsidR="002F582B" w:rsidRPr="00907B0A" w:rsidRDefault="00907B0A" w:rsidP="00C6667A">
            <w:pPr>
              <w:rPr>
                <w:rFonts w:ascii="Arial" w:hAnsi="Arial" w:cs="Arial"/>
                <w:sz w:val="22"/>
                <w:szCs w:val="22"/>
              </w:rPr>
            </w:pPr>
            <w:r w:rsidRPr="00907B0A">
              <w:rPr>
                <w:rFonts w:ascii="Arial" w:hAnsi="Arial" w:cs="Arial"/>
                <w:sz w:val="22"/>
                <w:szCs w:val="22"/>
              </w:rPr>
              <w:t>Rodrigo Martínez</w:t>
            </w:r>
          </w:p>
        </w:tc>
      </w:tr>
      <w:tr w:rsidR="002F582B" w:rsidRPr="008C2396" w14:paraId="7C896065" w14:textId="77777777" w:rsidTr="00C6667A">
        <w:trPr>
          <w:trHeight w:val="699"/>
        </w:trPr>
        <w:tc>
          <w:tcPr>
            <w:tcW w:w="3406" w:type="dxa"/>
            <w:shd w:val="clear" w:color="auto" w:fill="A50021"/>
            <w:vAlign w:val="center"/>
          </w:tcPr>
          <w:p w14:paraId="74F8F309" w14:textId="77777777" w:rsidR="002F582B" w:rsidRPr="008C2396" w:rsidRDefault="002F582B" w:rsidP="00C6667A">
            <w:pPr>
              <w:rPr>
                <w:rFonts w:ascii="Arial" w:hAnsi="Arial" w:cs="Arial"/>
                <w:b/>
                <w:sz w:val="22"/>
                <w:szCs w:val="22"/>
              </w:rPr>
            </w:pPr>
            <w:r w:rsidRPr="008C2396">
              <w:rPr>
                <w:rFonts w:ascii="Arial" w:hAnsi="Arial" w:cs="Arial"/>
                <w:b/>
                <w:sz w:val="22"/>
                <w:szCs w:val="22"/>
              </w:rPr>
              <w:lastRenderedPageBreak/>
              <w:t>Dependencia(s) Solicitante:</w:t>
            </w:r>
          </w:p>
        </w:tc>
        <w:tc>
          <w:tcPr>
            <w:tcW w:w="6951" w:type="dxa"/>
            <w:shd w:val="clear" w:color="auto" w:fill="auto"/>
            <w:vAlign w:val="center"/>
          </w:tcPr>
          <w:p w14:paraId="0D9086A0" w14:textId="13315B96" w:rsidR="002F582B" w:rsidRPr="00907B0A" w:rsidRDefault="00907B0A" w:rsidP="00C6667A">
            <w:pPr>
              <w:rPr>
                <w:rFonts w:ascii="Arial" w:hAnsi="Arial" w:cs="Arial"/>
                <w:sz w:val="22"/>
                <w:szCs w:val="22"/>
              </w:rPr>
            </w:pPr>
            <w:r w:rsidRPr="00907B0A">
              <w:rPr>
                <w:rFonts w:ascii="Arial" w:hAnsi="Arial" w:cs="Arial"/>
                <w:sz w:val="22"/>
                <w:szCs w:val="22"/>
              </w:rPr>
              <w:t>Área legal</w:t>
            </w:r>
          </w:p>
        </w:tc>
      </w:tr>
      <w:tr w:rsidR="002F582B" w:rsidRPr="008C2396" w14:paraId="1F742254" w14:textId="77777777" w:rsidTr="00C6667A">
        <w:trPr>
          <w:trHeight w:val="837"/>
        </w:trPr>
        <w:tc>
          <w:tcPr>
            <w:tcW w:w="3406" w:type="dxa"/>
            <w:shd w:val="clear" w:color="auto" w:fill="A50021"/>
            <w:vAlign w:val="center"/>
          </w:tcPr>
          <w:p w14:paraId="3D43EC57" w14:textId="77777777" w:rsidR="002F582B" w:rsidRPr="008C2396" w:rsidRDefault="002F582B"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71CEA3F0" w14:textId="1942C19F" w:rsidR="002F582B" w:rsidRPr="00907B0A" w:rsidRDefault="00907B0A" w:rsidP="00C6667A">
            <w:pPr>
              <w:rPr>
                <w:rFonts w:ascii="Arial" w:hAnsi="Arial" w:cs="Arial"/>
                <w:sz w:val="22"/>
                <w:szCs w:val="22"/>
              </w:rPr>
            </w:pPr>
            <w:r w:rsidRPr="00907B0A">
              <w:rPr>
                <w:rFonts w:ascii="Arial" w:hAnsi="Arial" w:cs="Arial"/>
                <w:sz w:val="22"/>
                <w:szCs w:val="22"/>
              </w:rPr>
              <w:t>Virginia Castañeda Pérez</w:t>
            </w:r>
          </w:p>
        </w:tc>
      </w:tr>
    </w:tbl>
    <w:p w14:paraId="0A4EEED2" w14:textId="3DB725B6" w:rsidR="002F582B" w:rsidRDefault="002F582B" w:rsidP="00CD780B">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F582B" w:rsidRPr="008C2396" w14:paraId="52BA71E5" w14:textId="77777777" w:rsidTr="00C6667A">
        <w:trPr>
          <w:trHeight w:val="522"/>
        </w:trPr>
        <w:tc>
          <w:tcPr>
            <w:tcW w:w="3406" w:type="dxa"/>
            <w:shd w:val="clear" w:color="auto" w:fill="A50021"/>
            <w:vAlign w:val="center"/>
          </w:tcPr>
          <w:p w14:paraId="331FDCD1"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686701BC" w14:textId="77777777" w:rsidR="002F582B" w:rsidRPr="00FE77F3" w:rsidRDefault="002F582B" w:rsidP="00C6667A">
            <w:pPr>
              <w:rPr>
                <w:rFonts w:ascii="Arial" w:hAnsi="Arial" w:cs="Arial"/>
                <w:color w:val="FF0000"/>
                <w:sz w:val="22"/>
                <w:szCs w:val="22"/>
              </w:rPr>
            </w:pPr>
            <w:r w:rsidRPr="00FE77F3">
              <w:rPr>
                <w:rFonts w:ascii="Arial" w:hAnsi="Arial" w:cs="Arial"/>
                <w:sz w:val="22"/>
                <w:szCs w:val="22"/>
              </w:rPr>
              <w:t>Abogabot</w:t>
            </w:r>
          </w:p>
        </w:tc>
      </w:tr>
      <w:tr w:rsidR="002F582B" w:rsidRPr="008C2396" w14:paraId="74D73B3A" w14:textId="77777777" w:rsidTr="00C6667A">
        <w:trPr>
          <w:trHeight w:val="522"/>
        </w:trPr>
        <w:tc>
          <w:tcPr>
            <w:tcW w:w="3406" w:type="dxa"/>
            <w:shd w:val="clear" w:color="auto" w:fill="A50021"/>
            <w:vAlign w:val="center"/>
          </w:tcPr>
          <w:p w14:paraId="55B04DE9"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67A9B6D0" w14:textId="128A1430" w:rsidR="002F582B" w:rsidRPr="00FE77F3" w:rsidRDefault="00D259C6" w:rsidP="00C6667A">
            <w:pPr>
              <w:rPr>
                <w:rFonts w:ascii="Arial" w:hAnsi="Arial" w:cs="Arial"/>
                <w:sz w:val="22"/>
                <w:szCs w:val="22"/>
              </w:rPr>
            </w:pPr>
            <w:r>
              <w:rPr>
                <w:rFonts w:ascii="Arial" w:hAnsi="Arial" w:cs="Arial"/>
                <w:sz w:val="22"/>
                <w:szCs w:val="22"/>
              </w:rPr>
              <w:t>Crear un dashboard con los pagos de las demandas para ver la cantidad total de ingresos.</w:t>
            </w:r>
          </w:p>
        </w:tc>
      </w:tr>
      <w:tr w:rsidR="002F582B" w:rsidRPr="008C2396" w14:paraId="4CBA0518" w14:textId="77777777" w:rsidTr="00C6667A">
        <w:trPr>
          <w:trHeight w:val="343"/>
        </w:trPr>
        <w:tc>
          <w:tcPr>
            <w:tcW w:w="3406" w:type="dxa"/>
            <w:shd w:val="clear" w:color="auto" w:fill="A50021"/>
            <w:vAlign w:val="center"/>
          </w:tcPr>
          <w:p w14:paraId="00080EF8"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032ECFA" w14:textId="77777777" w:rsidR="002F582B" w:rsidRPr="00907B0A" w:rsidRDefault="002F582B" w:rsidP="00C6667A">
            <w:pPr>
              <w:rPr>
                <w:rFonts w:ascii="Arial" w:hAnsi="Arial" w:cs="Arial"/>
                <w:sz w:val="22"/>
                <w:szCs w:val="22"/>
              </w:rPr>
            </w:pPr>
            <w:r w:rsidRPr="00907B0A">
              <w:rPr>
                <w:rFonts w:ascii="Arial" w:hAnsi="Arial" w:cs="Arial"/>
                <w:sz w:val="22"/>
                <w:szCs w:val="22"/>
              </w:rPr>
              <w:t>DD/MM//AAAA</w:t>
            </w:r>
          </w:p>
        </w:tc>
      </w:tr>
      <w:tr w:rsidR="002F582B" w:rsidRPr="008C2396" w14:paraId="23F22686" w14:textId="77777777" w:rsidTr="00C6667A">
        <w:trPr>
          <w:trHeight w:val="437"/>
        </w:trPr>
        <w:tc>
          <w:tcPr>
            <w:tcW w:w="3406" w:type="dxa"/>
            <w:shd w:val="clear" w:color="auto" w:fill="A50021"/>
            <w:vAlign w:val="center"/>
          </w:tcPr>
          <w:p w14:paraId="17623BC5" w14:textId="77777777" w:rsidR="002F582B" w:rsidRPr="008C2396" w:rsidRDefault="002F582B"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2E9BA413" w14:textId="4720C8A2" w:rsidR="002F582B" w:rsidRPr="00907B0A" w:rsidRDefault="00907B0A" w:rsidP="00C6667A">
            <w:pPr>
              <w:rPr>
                <w:rFonts w:ascii="Arial" w:hAnsi="Arial" w:cs="Arial"/>
                <w:sz w:val="22"/>
                <w:szCs w:val="22"/>
              </w:rPr>
            </w:pPr>
            <w:r w:rsidRPr="00907B0A">
              <w:rPr>
                <w:rFonts w:ascii="Arial" w:hAnsi="Arial" w:cs="Arial"/>
                <w:sz w:val="22"/>
                <w:szCs w:val="22"/>
              </w:rPr>
              <w:t>Rodrigo Martínez</w:t>
            </w:r>
          </w:p>
        </w:tc>
      </w:tr>
      <w:tr w:rsidR="002F582B" w:rsidRPr="008C2396" w14:paraId="7D98561E" w14:textId="77777777" w:rsidTr="00C6667A">
        <w:trPr>
          <w:trHeight w:val="699"/>
        </w:trPr>
        <w:tc>
          <w:tcPr>
            <w:tcW w:w="3406" w:type="dxa"/>
            <w:shd w:val="clear" w:color="auto" w:fill="A50021"/>
            <w:vAlign w:val="center"/>
          </w:tcPr>
          <w:p w14:paraId="1BBCB04F" w14:textId="77777777" w:rsidR="002F582B" w:rsidRPr="008C2396" w:rsidRDefault="002F582B" w:rsidP="00C6667A">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30C48112" w14:textId="18F82C5A" w:rsidR="002F582B" w:rsidRPr="00907B0A" w:rsidRDefault="00907B0A" w:rsidP="00C6667A">
            <w:pPr>
              <w:rPr>
                <w:rFonts w:ascii="Arial" w:hAnsi="Arial" w:cs="Arial"/>
                <w:sz w:val="22"/>
                <w:szCs w:val="22"/>
              </w:rPr>
            </w:pPr>
            <w:r w:rsidRPr="00907B0A">
              <w:rPr>
                <w:rFonts w:ascii="Arial" w:hAnsi="Arial" w:cs="Arial"/>
                <w:sz w:val="22"/>
                <w:szCs w:val="22"/>
              </w:rPr>
              <w:t>Área legal</w:t>
            </w:r>
          </w:p>
        </w:tc>
      </w:tr>
      <w:tr w:rsidR="002F582B" w:rsidRPr="008C2396" w14:paraId="73D46E40" w14:textId="77777777" w:rsidTr="00C6667A">
        <w:trPr>
          <w:trHeight w:val="837"/>
        </w:trPr>
        <w:tc>
          <w:tcPr>
            <w:tcW w:w="3406" w:type="dxa"/>
            <w:shd w:val="clear" w:color="auto" w:fill="A50021"/>
            <w:vAlign w:val="center"/>
          </w:tcPr>
          <w:p w14:paraId="582CC125" w14:textId="77777777" w:rsidR="002F582B" w:rsidRPr="008C2396" w:rsidRDefault="002F582B"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47FA9935" w14:textId="00FAE1F3" w:rsidR="002F582B" w:rsidRPr="00907B0A" w:rsidRDefault="00907B0A" w:rsidP="00C6667A">
            <w:pPr>
              <w:rPr>
                <w:rFonts w:ascii="Arial" w:hAnsi="Arial" w:cs="Arial"/>
                <w:sz w:val="22"/>
                <w:szCs w:val="22"/>
              </w:rPr>
            </w:pPr>
            <w:r w:rsidRPr="00907B0A">
              <w:rPr>
                <w:rFonts w:ascii="Arial" w:hAnsi="Arial" w:cs="Arial"/>
                <w:sz w:val="22"/>
                <w:szCs w:val="22"/>
              </w:rPr>
              <w:t>Virginia Castañeda Pérez</w:t>
            </w:r>
          </w:p>
        </w:tc>
      </w:tr>
    </w:tbl>
    <w:p w14:paraId="362E8E8F" w14:textId="379691F3" w:rsidR="002F582B" w:rsidRDefault="002F582B" w:rsidP="00CD780B">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F582B" w:rsidRPr="008C2396" w14:paraId="7AFC64D2" w14:textId="77777777" w:rsidTr="00C6667A">
        <w:trPr>
          <w:trHeight w:val="522"/>
        </w:trPr>
        <w:tc>
          <w:tcPr>
            <w:tcW w:w="3406" w:type="dxa"/>
            <w:shd w:val="clear" w:color="auto" w:fill="A50021"/>
            <w:vAlign w:val="center"/>
          </w:tcPr>
          <w:p w14:paraId="6EA640BE"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B0E9F26" w14:textId="77777777" w:rsidR="002F582B" w:rsidRPr="00FE77F3" w:rsidRDefault="002F582B" w:rsidP="00C6667A">
            <w:pPr>
              <w:rPr>
                <w:rFonts w:ascii="Arial" w:hAnsi="Arial" w:cs="Arial"/>
                <w:color w:val="FF0000"/>
                <w:sz w:val="22"/>
                <w:szCs w:val="22"/>
              </w:rPr>
            </w:pPr>
            <w:r w:rsidRPr="00FE77F3">
              <w:rPr>
                <w:rFonts w:ascii="Arial" w:hAnsi="Arial" w:cs="Arial"/>
                <w:sz w:val="22"/>
                <w:szCs w:val="22"/>
              </w:rPr>
              <w:t>Abogabot</w:t>
            </w:r>
          </w:p>
        </w:tc>
      </w:tr>
      <w:tr w:rsidR="002F582B" w:rsidRPr="008C2396" w14:paraId="2710B29B" w14:textId="77777777" w:rsidTr="00C6667A">
        <w:trPr>
          <w:trHeight w:val="522"/>
        </w:trPr>
        <w:tc>
          <w:tcPr>
            <w:tcW w:w="3406" w:type="dxa"/>
            <w:shd w:val="clear" w:color="auto" w:fill="A50021"/>
            <w:vAlign w:val="center"/>
          </w:tcPr>
          <w:p w14:paraId="3FB4BB68"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13866D02" w14:textId="60861C4A" w:rsidR="002F582B" w:rsidRPr="00FE77F3" w:rsidRDefault="00D259C6" w:rsidP="00C6667A">
            <w:pPr>
              <w:rPr>
                <w:rFonts w:ascii="Arial" w:hAnsi="Arial" w:cs="Arial"/>
                <w:sz w:val="22"/>
                <w:szCs w:val="22"/>
              </w:rPr>
            </w:pPr>
            <w:r>
              <w:rPr>
                <w:rFonts w:ascii="Arial" w:hAnsi="Arial" w:cs="Arial"/>
                <w:sz w:val="22"/>
                <w:szCs w:val="22"/>
              </w:rPr>
              <w:t>Actualizar el proceso de la demanda y agregar comentarios</w:t>
            </w:r>
          </w:p>
        </w:tc>
      </w:tr>
      <w:tr w:rsidR="002F582B" w:rsidRPr="008C2396" w14:paraId="251B0E5B" w14:textId="77777777" w:rsidTr="00C6667A">
        <w:trPr>
          <w:trHeight w:val="343"/>
        </w:trPr>
        <w:tc>
          <w:tcPr>
            <w:tcW w:w="3406" w:type="dxa"/>
            <w:shd w:val="clear" w:color="auto" w:fill="A50021"/>
            <w:vAlign w:val="center"/>
          </w:tcPr>
          <w:p w14:paraId="46A0A5B9"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1C0273A4" w14:textId="77777777" w:rsidR="002F582B" w:rsidRPr="00907B0A" w:rsidRDefault="002F582B" w:rsidP="00C6667A">
            <w:pPr>
              <w:rPr>
                <w:rFonts w:ascii="Arial" w:hAnsi="Arial" w:cs="Arial"/>
                <w:sz w:val="22"/>
                <w:szCs w:val="22"/>
              </w:rPr>
            </w:pPr>
            <w:r w:rsidRPr="00907B0A">
              <w:rPr>
                <w:rFonts w:ascii="Arial" w:hAnsi="Arial" w:cs="Arial"/>
                <w:sz w:val="22"/>
                <w:szCs w:val="22"/>
              </w:rPr>
              <w:t>DD/MM//AAAA</w:t>
            </w:r>
          </w:p>
        </w:tc>
      </w:tr>
      <w:tr w:rsidR="002F582B" w:rsidRPr="008C2396" w14:paraId="7D6AB2AE" w14:textId="77777777" w:rsidTr="00C6667A">
        <w:trPr>
          <w:trHeight w:val="437"/>
        </w:trPr>
        <w:tc>
          <w:tcPr>
            <w:tcW w:w="3406" w:type="dxa"/>
            <w:shd w:val="clear" w:color="auto" w:fill="A50021"/>
            <w:vAlign w:val="center"/>
          </w:tcPr>
          <w:p w14:paraId="1A02803E" w14:textId="77777777" w:rsidR="002F582B" w:rsidRPr="008C2396" w:rsidRDefault="002F582B"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6CFE936D" w14:textId="40F0E724" w:rsidR="002F582B" w:rsidRPr="00907B0A" w:rsidRDefault="00907B0A" w:rsidP="00C6667A">
            <w:pPr>
              <w:rPr>
                <w:rFonts w:ascii="Arial" w:hAnsi="Arial" w:cs="Arial"/>
                <w:sz w:val="22"/>
                <w:szCs w:val="22"/>
              </w:rPr>
            </w:pPr>
            <w:r w:rsidRPr="00907B0A">
              <w:rPr>
                <w:rFonts w:ascii="Arial" w:hAnsi="Arial" w:cs="Arial"/>
                <w:sz w:val="22"/>
                <w:szCs w:val="22"/>
              </w:rPr>
              <w:t>Rodrigo Martínez</w:t>
            </w:r>
          </w:p>
        </w:tc>
      </w:tr>
      <w:tr w:rsidR="002F582B" w:rsidRPr="008C2396" w14:paraId="287EA81B" w14:textId="77777777" w:rsidTr="00C6667A">
        <w:trPr>
          <w:trHeight w:val="699"/>
        </w:trPr>
        <w:tc>
          <w:tcPr>
            <w:tcW w:w="3406" w:type="dxa"/>
            <w:shd w:val="clear" w:color="auto" w:fill="A50021"/>
            <w:vAlign w:val="center"/>
          </w:tcPr>
          <w:p w14:paraId="0155C79C" w14:textId="77777777" w:rsidR="002F582B" w:rsidRPr="008C2396" w:rsidRDefault="002F582B" w:rsidP="00C6667A">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52D74BAA" w14:textId="7F49976D" w:rsidR="002F582B" w:rsidRPr="00907B0A" w:rsidRDefault="00907B0A" w:rsidP="00C6667A">
            <w:pPr>
              <w:rPr>
                <w:rFonts w:ascii="Arial" w:hAnsi="Arial" w:cs="Arial"/>
                <w:sz w:val="22"/>
                <w:szCs w:val="22"/>
              </w:rPr>
            </w:pPr>
            <w:r w:rsidRPr="00907B0A">
              <w:rPr>
                <w:rFonts w:ascii="Arial" w:hAnsi="Arial" w:cs="Arial"/>
                <w:sz w:val="22"/>
                <w:szCs w:val="22"/>
              </w:rPr>
              <w:t>Área legal</w:t>
            </w:r>
          </w:p>
        </w:tc>
      </w:tr>
      <w:tr w:rsidR="002F582B" w:rsidRPr="008C2396" w14:paraId="1DEBD40E" w14:textId="77777777" w:rsidTr="00C6667A">
        <w:trPr>
          <w:trHeight w:val="837"/>
        </w:trPr>
        <w:tc>
          <w:tcPr>
            <w:tcW w:w="3406" w:type="dxa"/>
            <w:shd w:val="clear" w:color="auto" w:fill="A50021"/>
            <w:vAlign w:val="center"/>
          </w:tcPr>
          <w:p w14:paraId="1E03CF9B" w14:textId="77777777" w:rsidR="002F582B" w:rsidRPr="008C2396" w:rsidRDefault="002F582B"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13401ED7" w14:textId="1F28352A" w:rsidR="002F582B" w:rsidRPr="00907B0A" w:rsidRDefault="00907B0A" w:rsidP="00C6667A">
            <w:pPr>
              <w:rPr>
                <w:rFonts w:ascii="Arial" w:hAnsi="Arial" w:cs="Arial"/>
                <w:sz w:val="22"/>
                <w:szCs w:val="22"/>
              </w:rPr>
            </w:pPr>
            <w:r w:rsidRPr="00907B0A">
              <w:rPr>
                <w:rFonts w:ascii="Arial" w:hAnsi="Arial" w:cs="Arial"/>
                <w:sz w:val="22"/>
                <w:szCs w:val="22"/>
              </w:rPr>
              <w:t>Virginia Castañeda Pérez</w:t>
            </w:r>
          </w:p>
        </w:tc>
      </w:tr>
    </w:tbl>
    <w:p w14:paraId="2669E521" w14:textId="7B32EE88" w:rsidR="002F582B" w:rsidRDefault="002F582B" w:rsidP="00CD780B">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F582B" w:rsidRPr="008C2396" w14:paraId="7908A307" w14:textId="77777777" w:rsidTr="00C6667A">
        <w:trPr>
          <w:trHeight w:val="522"/>
        </w:trPr>
        <w:tc>
          <w:tcPr>
            <w:tcW w:w="3406" w:type="dxa"/>
            <w:shd w:val="clear" w:color="auto" w:fill="A50021"/>
            <w:vAlign w:val="center"/>
          </w:tcPr>
          <w:p w14:paraId="389ABB83"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23185F31" w14:textId="77777777" w:rsidR="002F582B" w:rsidRPr="00FE77F3" w:rsidRDefault="002F582B" w:rsidP="00C6667A">
            <w:pPr>
              <w:rPr>
                <w:rFonts w:ascii="Arial" w:hAnsi="Arial" w:cs="Arial"/>
                <w:color w:val="FF0000"/>
                <w:sz w:val="22"/>
                <w:szCs w:val="22"/>
              </w:rPr>
            </w:pPr>
            <w:r w:rsidRPr="00FE77F3">
              <w:rPr>
                <w:rFonts w:ascii="Arial" w:hAnsi="Arial" w:cs="Arial"/>
                <w:sz w:val="22"/>
                <w:szCs w:val="22"/>
              </w:rPr>
              <w:t>Abogabot</w:t>
            </w:r>
          </w:p>
        </w:tc>
      </w:tr>
      <w:tr w:rsidR="002F582B" w:rsidRPr="008C2396" w14:paraId="0C9A2307" w14:textId="77777777" w:rsidTr="00C6667A">
        <w:trPr>
          <w:trHeight w:val="522"/>
        </w:trPr>
        <w:tc>
          <w:tcPr>
            <w:tcW w:w="3406" w:type="dxa"/>
            <w:shd w:val="clear" w:color="auto" w:fill="A50021"/>
            <w:vAlign w:val="center"/>
          </w:tcPr>
          <w:p w14:paraId="5B6347A4"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0AC0416A" w14:textId="61562CA6" w:rsidR="002F582B" w:rsidRPr="00FE77F3" w:rsidRDefault="00D259C6" w:rsidP="00C6667A">
            <w:pPr>
              <w:rPr>
                <w:rFonts w:ascii="Arial" w:hAnsi="Arial" w:cs="Arial"/>
                <w:sz w:val="22"/>
                <w:szCs w:val="22"/>
              </w:rPr>
            </w:pPr>
            <w:r>
              <w:rPr>
                <w:rFonts w:ascii="Arial" w:hAnsi="Arial" w:cs="Arial"/>
                <w:sz w:val="22"/>
                <w:szCs w:val="22"/>
              </w:rPr>
              <w:t>Crear notificaciones por correo de los avances de los procesos legales</w:t>
            </w:r>
          </w:p>
        </w:tc>
      </w:tr>
      <w:tr w:rsidR="002F582B" w:rsidRPr="008C2396" w14:paraId="243A5F56" w14:textId="77777777" w:rsidTr="00C6667A">
        <w:trPr>
          <w:trHeight w:val="343"/>
        </w:trPr>
        <w:tc>
          <w:tcPr>
            <w:tcW w:w="3406" w:type="dxa"/>
            <w:shd w:val="clear" w:color="auto" w:fill="A50021"/>
            <w:vAlign w:val="center"/>
          </w:tcPr>
          <w:p w14:paraId="103E7AC5" w14:textId="77777777" w:rsidR="002F582B" w:rsidRPr="008C2396" w:rsidRDefault="002F582B"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47F88606" w14:textId="77777777" w:rsidR="002F582B" w:rsidRPr="00907B0A" w:rsidRDefault="002F582B" w:rsidP="00C6667A">
            <w:pPr>
              <w:rPr>
                <w:rFonts w:ascii="Arial" w:hAnsi="Arial" w:cs="Arial"/>
                <w:sz w:val="22"/>
                <w:szCs w:val="22"/>
              </w:rPr>
            </w:pPr>
            <w:r w:rsidRPr="00907B0A">
              <w:rPr>
                <w:rFonts w:ascii="Arial" w:hAnsi="Arial" w:cs="Arial"/>
                <w:sz w:val="22"/>
                <w:szCs w:val="22"/>
              </w:rPr>
              <w:t>DD/MM//AAAA</w:t>
            </w:r>
          </w:p>
        </w:tc>
      </w:tr>
      <w:tr w:rsidR="002F582B" w:rsidRPr="008C2396" w14:paraId="14F6E209" w14:textId="77777777" w:rsidTr="00C6667A">
        <w:trPr>
          <w:trHeight w:val="437"/>
        </w:trPr>
        <w:tc>
          <w:tcPr>
            <w:tcW w:w="3406" w:type="dxa"/>
            <w:shd w:val="clear" w:color="auto" w:fill="A50021"/>
            <w:vAlign w:val="center"/>
          </w:tcPr>
          <w:p w14:paraId="6E6820D5" w14:textId="77777777" w:rsidR="002F582B" w:rsidRPr="008C2396" w:rsidRDefault="002F582B"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2BC08D3B" w14:textId="58CB95FD" w:rsidR="002F582B" w:rsidRPr="00907B0A" w:rsidRDefault="00907B0A" w:rsidP="00C6667A">
            <w:pPr>
              <w:rPr>
                <w:rFonts w:ascii="Arial" w:hAnsi="Arial" w:cs="Arial"/>
                <w:sz w:val="22"/>
                <w:szCs w:val="22"/>
              </w:rPr>
            </w:pPr>
            <w:r w:rsidRPr="00907B0A">
              <w:rPr>
                <w:rFonts w:ascii="Arial" w:hAnsi="Arial" w:cs="Arial"/>
                <w:sz w:val="22"/>
                <w:szCs w:val="22"/>
              </w:rPr>
              <w:t>Rodrigo Martínez</w:t>
            </w:r>
          </w:p>
        </w:tc>
      </w:tr>
      <w:tr w:rsidR="002F582B" w:rsidRPr="008C2396" w14:paraId="1AEE08AA" w14:textId="77777777" w:rsidTr="00C6667A">
        <w:trPr>
          <w:trHeight w:val="699"/>
        </w:trPr>
        <w:tc>
          <w:tcPr>
            <w:tcW w:w="3406" w:type="dxa"/>
            <w:shd w:val="clear" w:color="auto" w:fill="A50021"/>
            <w:vAlign w:val="center"/>
          </w:tcPr>
          <w:p w14:paraId="5E4A1F53" w14:textId="77777777" w:rsidR="002F582B" w:rsidRPr="008C2396" w:rsidRDefault="002F582B" w:rsidP="00C6667A">
            <w:pPr>
              <w:rPr>
                <w:rFonts w:ascii="Arial" w:hAnsi="Arial" w:cs="Arial"/>
                <w:b/>
                <w:sz w:val="22"/>
                <w:szCs w:val="22"/>
              </w:rPr>
            </w:pPr>
            <w:r w:rsidRPr="008C2396">
              <w:rPr>
                <w:rFonts w:ascii="Arial" w:hAnsi="Arial" w:cs="Arial"/>
                <w:b/>
                <w:sz w:val="22"/>
                <w:szCs w:val="22"/>
              </w:rPr>
              <w:lastRenderedPageBreak/>
              <w:t>Dependencia(s) Solicitante:</w:t>
            </w:r>
          </w:p>
        </w:tc>
        <w:tc>
          <w:tcPr>
            <w:tcW w:w="6951" w:type="dxa"/>
            <w:shd w:val="clear" w:color="auto" w:fill="auto"/>
            <w:vAlign w:val="center"/>
          </w:tcPr>
          <w:p w14:paraId="5CA0ABDC" w14:textId="3EB0EED7" w:rsidR="002F582B" w:rsidRPr="00907B0A" w:rsidRDefault="00907B0A" w:rsidP="00C6667A">
            <w:pPr>
              <w:rPr>
                <w:rFonts w:ascii="Arial" w:hAnsi="Arial" w:cs="Arial"/>
                <w:sz w:val="22"/>
                <w:szCs w:val="22"/>
              </w:rPr>
            </w:pPr>
            <w:r w:rsidRPr="00907B0A">
              <w:rPr>
                <w:rFonts w:ascii="Arial" w:hAnsi="Arial" w:cs="Arial"/>
                <w:sz w:val="22"/>
                <w:szCs w:val="22"/>
              </w:rPr>
              <w:t>Área legal</w:t>
            </w:r>
          </w:p>
        </w:tc>
      </w:tr>
      <w:tr w:rsidR="002F582B" w:rsidRPr="008C2396" w14:paraId="71BC3817" w14:textId="77777777" w:rsidTr="00C6667A">
        <w:trPr>
          <w:trHeight w:val="837"/>
        </w:trPr>
        <w:tc>
          <w:tcPr>
            <w:tcW w:w="3406" w:type="dxa"/>
            <w:shd w:val="clear" w:color="auto" w:fill="A50021"/>
            <w:vAlign w:val="center"/>
          </w:tcPr>
          <w:p w14:paraId="38CF3142" w14:textId="77777777" w:rsidR="002F582B" w:rsidRPr="008C2396" w:rsidRDefault="002F582B"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7FA18019" w14:textId="755FFAEA" w:rsidR="002F582B" w:rsidRPr="00907B0A" w:rsidRDefault="00907B0A" w:rsidP="00C6667A">
            <w:pPr>
              <w:rPr>
                <w:rFonts w:ascii="Arial" w:hAnsi="Arial" w:cs="Arial"/>
                <w:sz w:val="22"/>
                <w:szCs w:val="22"/>
              </w:rPr>
            </w:pPr>
            <w:r w:rsidRPr="00907B0A">
              <w:rPr>
                <w:rFonts w:ascii="Arial" w:hAnsi="Arial" w:cs="Arial"/>
                <w:sz w:val="22"/>
                <w:szCs w:val="22"/>
              </w:rPr>
              <w:t>Virginia Castañeda Pérez</w:t>
            </w:r>
          </w:p>
        </w:tc>
      </w:tr>
    </w:tbl>
    <w:p w14:paraId="3F0EDF56" w14:textId="2571ED30" w:rsidR="002F582B" w:rsidRDefault="002F582B" w:rsidP="00CD780B">
      <w:pPr>
        <w:rPr>
          <w:rFonts w:ascii="Arial" w:hAnsi="Arial" w:cs="Arial"/>
          <w:lang w:val="es-ES_tradnl" w:eastAsia="en-US"/>
        </w:rPr>
      </w:pPr>
    </w:p>
    <w:p w14:paraId="3E14C47F" w14:textId="1FC42112" w:rsidR="00907B0A" w:rsidRDefault="00907B0A" w:rsidP="00907B0A">
      <w:pPr>
        <w:pStyle w:val="Ttulo1"/>
        <w:numPr>
          <w:ilvl w:val="0"/>
          <w:numId w:val="0"/>
        </w:numPr>
        <w:ind w:left="720"/>
        <w:jc w:val="left"/>
        <w:rPr>
          <w:rFonts w:cs="Arial"/>
        </w:rPr>
      </w:pPr>
      <w:bookmarkStart w:id="1" w:name="_Toc96730630"/>
      <w:r>
        <w:rPr>
          <w:rFonts w:cs="Arial"/>
        </w:rPr>
        <w:t xml:space="preserve">1.1 </w:t>
      </w:r>
      <w:r w:rsidRPr="00907B0A">
        <w:rPr>
          <w:rFonts w:cs="Arial"/>
        </w:rPr>
        <w:t xml:space="preserve">DESCRIPCION GENERAL DEL REQUERIMIENTOS </w:t>
      </w:r>
      <w:r>
        <w:rPr>
          <w:rFonts w:cs="Arial"/>
        </w:rPr>
        <w:t xml:space="preserve">NO </w:t>
      </w:r>
      <w:r w:rsidRPr="00907B0A">
        <w:rPr>
          <w:rFonts w:cs="Arial"/>
        </w:rPr>
        <w:t>FUNCIONALES</w:t>
      </w:r>
      <w:bookmarkEnd w:id="1"/>
    </w:p>
    <w:p w14:paraId="42357825" w14:textId="184EFDA8" w:rsidR="003E58D5" w:rsidRDefault="003E58D5" w:rsidP="003E58D5">
      <w:pPr>
        <w:rPr>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E58D5" w:rsidRPr="008C2396" w14:paraId="6EDD4352" w14:textId="77777777" w:rsidTr="00C6667A">
        <w:trPr>
          <w:trHeight w:val="522"/>
        </w:trPr>
        <w:tc>
          <w:tcPr>
            <w:tcW w:w="3406" w:type="dxa"/>
            <w:shd w:val="clear" w:color="auto" w:fill="A50021"/>
            <w:vAlign w:val="center"/>
          </w:tcPr>
          <w:p w14:paraId="44EFA3DC" w14:textId="77777777" w:rsidR="003E58D5" w:rsidRPr="008C2396" w:rsidRDefault="003E58D5"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386DFF05" w14:textId="77777777" w:rsidR="003E58D5" w:rsidRPr="00FE77F3" w:rsidRDefault="003E58D5" w:rsidP="00C6667A">
            <w:pPr>
              <w:rPr>
                <w:rFonts w:ascii="Arial" w:hAnsi="Arial" w:cs="Arial"/>
                <w:color w:val="FF0000"/>
                <w:sz w:val="22"/>
                <w:szCs w:val="22"/>
              </w:rPr>
            </w:pPr>
            <w:r w:rsidRPr="00FE77F3">
              <w:rPr>
                <w:rFonts w:ascii="Arial" w:hAnsi="Arial" w:cs="Arial"/>
                <w:sz w:val="22"/>
                <w:szCs w:val="22"/>
              </w:rPr>
              <w:t>Abogabot</w:t>
            </w:r>
          </w:p>
        </w:tc>
      </w:tr>
      <w:tr w:rsidR="003E58D5" w:rsidRPr="008C2396" w14:paraId="5BE56CCC" w14:textId="77777777" w:rsidTr="00C6667A">
        <w:trPr>
          <w:trHeight w:val="522"/>
        </w:trPr>
        <w:tc>
          <w:tcPr>
            <w:tcW w:w="3406" w:type="dxa"/>
            <w:shd w:val="clear" w:color="auto" w:fill="A50021"/>
            <w:vAlign w:val="center"/>
          </w:tcPr>
          <w:p w14:paraId="396C9F32" w14:textId="77777777" w:rsidR="003E58D5" w:rsidRPr="008C2396" w:rsidRDefault="003E58D5"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17240520" w14:textId="4F802485" w:rsidR="003E58D5" w:rsidRPr="00FE77F3" w:rsidRDefault="003E58D5" w:rsidP="00C6667A">
            <w:pPr>
              <w:rPr>
                <w:rFonts w:ascii="Arial" w:hAnsi="Arial" w:cs="Arial"/>
                <w:sz w:val="22"/>
                <w:szCs w:val="22"/>
              </w:rPr>
            </w:pPr>
            <w:r>
              <w:rPr>
                <w:rFonts w:ascii="Arial" w:hAnsi="Arial" w:cs="Arial"/>
                <w:sz w:val="22"/>
                <w:szCs w:val="22"/>
              </w:rPr>
              <w:t>La plataforma será responsiva</w:t>
            </w:r>
          </w:p>
        </w:tc>
      </w:tr>
      <w:tr w:rsidR="003E58D5" w:rsidRPr="008C2396" w14:paraId="74D619C4" w14:textId="77777777" w:rsidTr="00C6667A">
        <w:trPr>
          <w:trHeight w:val="343"/>
        </w:trPr>
        <w:tc>
          <w:tcPr>
            <w:tcW w:w="3406" w:type="dxa"/>
            <w:shd w:val="clear" w:color="auto" w:fill="A50021"/>
            <w:vAlign w:val="center"/>
          </w:tcPr>
          <w:p w14:paraId="0B8BB597" w14:textId="77777777" w:rsidR="003E58D5" w:rsidRPr="008C2396" w:rsidRDefault="003E58D5"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9C20F6A" w14:textId="77777777" w:rsidR="003E58D5" w:rsidRPr="00907B0A" w:rsidRDefault="003E58D5" w:rsidP="00C6667A">
            <w:pPr>
              <w:rPr>
                <w:rFonts w:ascii="Arial" w:hAnsi="Arial" w:cs="Arial"/>
                <w:sz w:val="22"/>
                <w:szCs w:val="22"/>
              </w:rPr>
            </w:pPr>
            <w:r w:rsidRPr="00907B0A">
              <w:rPr>
                <w:rFonts w:ascii="Arial" w:hAnsi="Arial" w:cs="Arial"/>
                <w:sz w:val="22"/>
                <w:szCs w:val="22"/>
              </w:rPr>
              <w:t>DD/MM//AAAA</w:t>
            </w:r>
          </w:p>
        </w:tc>
      </w:tr>
      <w:tr w:rsidR="003E58D5" w:rsidRPr="008C2396" w14:paraId="6FE035AE" w14:textId="77777777" w:rsidTr="00C6667A">
        <w:trPr>
          <w:trHeight w:val="437"/>
        </w:trPr>
        <w:tc>
          <w:tcPr>
            <w:tcW w:w="3406" w:type="dxa"/>
            <w:shd w:val="clear" w:color="auto" w:fill="A50021"/>
            <w:vAlign w:val="center"/>
          </w:tcPr>
          <w:p w14:paraId="54A76040" w14:textId="77777777" w:rsidR="003E58D5" w:rsidRPr="008C2396" w:rsidRDefault="003E58D5"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34244E65" w14:textId="77777777" w:rsidR="003E58D5" w:rsidRPr="00907B0A" w:rsidRDefault="003E58D5" w:rsidP="00C6667A">
            <w:pPr>
              <w:rPr>
                <w:rFonts w:ascii="Arial" w:hAnsi="Arial" w:cs="Arial"/>
                <w:sz w:val="22"/>
                <w:szCs w:val="22"/>
              </w:rPr>
            </w:pPr>
            <w:r w:rsidRPr="00907B0A">
              <w:rPr>
                <w:rFonts w:ascii="Arial" w:hAnsi="Arial" w:cs="Arial"/>
                <w:sz w:val="22"/>
                <w:szCs w:val="22"/>
              </w:rPr>
              <w:t>Rodrigo Martínez</w:t>
            </w:r>
          </w:p>
        </w:tc>
      </w:tr>
      <w:tr w:rsidR="003E58D5" w:rsidRPr="008C2396" w14:paraId="365F5A10" w14:textId="77777777" w:rsidTr="00C6667A">
        <w:trPr>
          <w:trHeight w:val="699"/>
        </w:trPr>
        <w:tc>
          <w:tcPr>
            <w:tcW w:w="3406" w:type="dxa"/>
            <w:shd w:val="clear" w:color="auto" w:fill="A50021"/>
            <w:vAlign w:val="center"/>
          </w:tcPr>
          <w:p w14:paraId="07784EDF" w14:textId="77777777" w:rsidR="003E58D5" w:rsidRPr="008C2396" w:rsidRDefault="003E58D5" w:rsidP="00C6667A">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2D7681D3" w14:textId="77777777" w:rsidR="003E58D5" w:rsidRPr="00907B0A" w:rsidRDefault="003E58D5" w:rsidP="00C6667A">
            <w:pPr>
              <w:rPr>
                <w:rFonts w:ascii="Arial" w:hAnsi="Arial" w:cs="Arial"/>
                <w:sz w:val="22"/>
                <w:szCs w:val="22"/>
              </w:rPr>
            </w:pPr>
            <w:r w:rsidRPr="00907B0A">
              <w:rPr>
                <w:rFonts w:ascii="Arial" w:hAnsi="Arial" w:cs="Arial"/>
                <w:sz w:val="22"/>
                <w:szCs w:val="22"/>
              </w:rPr>
              <w:t>Área legal</w:t>
            </w:r>
          </w:p>
        </w:tc>
      </w:tr>
      <w:tr w:rsidR="003E58D5" w:rsidRPr="008C2396" w14:paraId="08DD7370" w14:textId="77777777" w:rsidTr="00C6667A">
        <w:trPr>
          <w:trHeight w:val="837"/>
        </w:trPr>
        <w:tc>
          <w:tcPr>
            <w:tcW w:w="3406" w:type="dxa"/>
            <w:shd w:val="clear" w:color="auto" w:fill="A50021"/>
            <w:vAlign w:val="center"/>
          </w:tcPr>
          <w:p w14:paraId="030EEC8F" w14:textId="77777777" w:rsidR="003E58D5" w:rsidRPr="008C2396" w:rsidRDefault="003E58D5"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6E95EE22" w14:textId="77777777" w:rsidR="003E58D5" w:rsidRPr="00907B0A" w:rsidRDefault="003E58D5" w:rsidP="00C6667A">
            <w:pPr>
              <w:rPr>
                <w:rFonts w:ascii="Arial" w:hAnsi="Arial" w:cs="Arial"/>
                <w:sz w:val="22"/>
                <w:szCs w:val="22"/>
              </w:rPr>
            </w:pPr>
            <w:r w:rsidRPr="00907B0A">
              <w:rPr>
                <w:rFonts w:ascii="Arial" w:hAnsi="Arial" w:cs="Arial"/>
                <w:sz w:val="22"/>
                <w:szCs w:val="22"/>
              </w:rPr>
              <w:t>Virginia Castañeda Pérez</w:t>
            </w:r>
          </w:p>
        </w:tc>
      </w:tr>
    </w:tbl>
    <w:p w14:paraId="2965E42F" w14:textId="32A23514" w:rsidR="003E58D5" w:rsidRDefault="003E58D5" w:rsidP="003E58D5">
      <w:pPr>
        <w:rPr>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E58D5" w:rsidRPr="008C2396" w14:paraId="4BF4E09E" w14:textId="77777777" w:rsidTr="00C6667A">
        <w:trPr>
          <w:trHeight w:val="522"/>
        </w:trPr>
        <w:tc>
          <w:tcPr>
            <w:tcW w:w="3406" w:type="dxa"/>
            <w:shd w:val="clear" w:color="auto" w:fill="A50021"/>
            <w:vAlign w:val="center"/>
          </w:tcPr>
          <w:p w14:paraId="55718768" w14:textId="77777777" w:rsidR="003E58D5" w:rsidRPr="008C2396" w:rsidRDefault="003E58D5"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F64754C" w14:textId="77777777" w:rsidR="003E58D5" w:rsidRPr="00FE77F3" w:rsidRDefault="003E58D5" w:rsidP="00C6667A">
            <w:pPr>
              <w:rPr>
                <w:rFonts w:ascii="Arial" w:hAnsi="Arial" w:cs="Arial"/>
                <w:color w:val="FF0000"/>
                <w:sz w:val="22"/>
                <w:szCs w:val="22"/>
              </w:rPr>
            </w:pPr>
            <w:r w:rsidRPr="00FE77F3">
              <w:rPr>
                <w:rFonts w:ascii="Arial" w:hAnsi="Arial" w:cs="Arial"/>
                <w:sz w:val="22"/>
                <w:szCs w:val="22"/>
              </w:rPr>
              <w:t>Abogabot</w:t>
            </w:r>
          </w:p>
        </w:tc>
      </w:tr>
      <w:tr w:rsidR="003E58D5" w:rsidRPr="008C2396" w14:paraId="31BD1233" w14:textId="77777777" w:rsidTr="00C6667A">
        <w:trPr>
          <w:trHeight w:val="522"/>
        </w:trPr>
        <w:tc>
          <w:tcPr>
            <w:tcW w:w="3406" w:type="dxa"/>
            <w:shd w:val="clear" w:color="auto" w:fill="A50021"/>
            <w:vAlign w:val="center"/>
          </w:tcPr>
          <w:p w14:paraId="0C59D88E" w14:textId="77777777" w:rsidR="003E58D5" w:rsidRPr="008C2396" w:rsidRDefault="003E58D5"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16D8AB87" w14:textId="59EFEC62" w:rsidR="003E58D5" w:rsidRPr="003E58D5" w:rsidRDefault="003E58D5" w:rsidP="003E58D5">
            <w:pPr>
              <w:rPr>
                <w:rFonts w:ascii="Arial" w:hAnsi="Arial" w:cs="Arial"/>
                <w:sz w:val="22"/>
                <w:szCs w:val="22"/>
                <w:lang w:val="es-MX"/>
              </w:rPr>
            </w:pPr>
            <w:r w:rsidRPr="003E58D5">
              <w:rPr>
                <w:rFonts w:ascii="Arial" w:hAnsi="Arial" w:cs="Arial"/>
                <w:sz w:val="22"/>
                <w:szCs w:val="22"/>
                <w:lang w:val="es-MX"/>
              </w:rPr>
              <w:t>La preferencia de colores del cliente es azul marino y blanco, pero acepta propuestas.</w:t>
            </w:r>
          </w:p>
          <w:p w14:paraId="6DD57A2D" w14:textId="1325E6ED" w:rsidR="003E58D5" w:rsidRPr="00FE77F3" w:rsidRDefault="003E58D5" w:rsidP="00C6667A">
            <w:pPr>
              <w:rPr>
                <w:rFonts w:ascii="Arial" w:hAnsi="Arial" w:cs="Arial"/>
                <w:sz w:val="22"/>
                <w:szCs w:val="22"/>
              </w:rPr>
            </w:pPr>
          </w:p>
        </w:tc>
      </w:tr>
      <w:tr w:rsidR="003E58D5" w:rsidRPr="008C2396" w14:paraId="7AD904B4" w14:textId="77777777" w:rsidTr="00C6667A">
        <w:trPr>
          <w:trHeight w:val="343"/>
        </w:trPr>
        <w:tc>
          <w:tcPr>
            <w:tcW w:w="3406" w:type="dxa"/>
            <w:shd w:val="clear" w:color="auto" w:fill="A50021"/>
            <w:vAlign w:val="center"/>
          </w:tcPr>
          <w:p w14:paraId="3D700020" w14:textId="77777777" w:rsidR="003E58D5" w:rsidRPr="008C2396" w:rsidRDefault="003E58D5" w:rsidP="00C6667A">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CC19E0D" w14:textId="77777777" w:rsidR="003E58D5" w:rsidRPr="00907B0A" w:rsidRDefault="003E58D5" w:rsidP="00C6667A">
            <w:pPr>
              <w:rPr>
                <w:rFonts w:ascii="Arial" w:hAnsi="Arial" w:cs="Arial"/>
                <w:sz w:val="22"/>
                <w:szCs w:val="22"/>
              </w:rPr>
            </w:pPr>
            <w:r w:rsidRPr="00907B0A">
              <w:rPr>
                <w:rFonts w:ascii="Arial" w:hAnsi="Arial" w:cs="Arial"/>
                <w:sz w:val="22"/>
                <w:szCs w:val="22"/>
              </w:rPr>
              <w:t>DD/MM//AAAA</w:t>
            </w:r>
          </w:p>
        </w:tc>
      </w:tr>
      <w:tr w:rsidR="003E58D5" w:rsidRPr="008C2396" w14:paraId="7631BC22" w14:textId="77777777" w:rsidTr="00C6667A">
        <w:trPr>
          <w:trHeight w:val="437"/>
        </w:trPr>
        <w:tc>
          <w:tcPr>
            <w:tcW w:w="3406" w:type="dxa"/>
            <w:shd w:val="clear" w:color="auto" w:fill="A50021"/>
            <w:vAlign w:val="center"/>
          </w:tcPr>
          <w:p w14:paraId="72965F21" w14:textId="77777777" w:rsidR="003E58D5" w:rsidRPr="008C2396" w:rsidRDefault="003E58D5" w:rsidP="00C6667A">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0DCC6B01" w14:textId="77777777" w:rsidR="003E58D5" w:rsidRPr="00907B0A" w:rsidRDefault="003E58D5" w:rsidP="00C6667A">
            <w:pPr>
              <w:rPr>
                <w:rFonts w:ascii="Arial" w:hAnsi="Arial" w:cs="Arial"/>
                <w:sz w:val="22"/>
                <w:szCs w:val="22"/>
              </w:rPr>
            </w:pPr>
            <w:r w:rsidRPr="00907B0A">
              <w:rPr>
                <w:rFonts w:ascii="Arial" w:hAnsi="Arial" w:cs="Arial"/>
                <w:sz w:val="22"/>
                <w:szCs w:val="22"/>
              </w:rPr>
              <w:t>Rodrigo Martínez</w:t>
            </w:r>
          </w:p>
        </w:tc>
      </w:tr>
      <w:tr w:rsidR="003E58D5" w:rsidRPr="008C2396" w14:paraId="7BE65889" w14:textId="77777777" w:rsidTr="00C6667A">
        <w:trPr>
          <w:trHeight w:val="699"/>
        </w:trPr>
        <w:tc>
          <w:tcPr>
            <w:tcW w:w="3406" w:type="dxa"/>
            <w:shd w:val="clear" w:color="auto" w:fill="A50021"/>
            <w:vAlign w:val="center"/>
          </w:tcPr>
          <w:p w14:paraId="6D0B5C16" w14:textId="77777777" w:rsidR="003E58D5" w:rsidRPr="008C2396" w:rsidRDefault="003E58D5" w:rsidP="00C6667A">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67D89C05" w14:textId="77777777" w:rsidR="003E58D5" w:rsidRPr="00907B0A" w:rsidRDefault="003E58D5" w:rsidP="00C6667A">
            <w:pPr>
              <w:rPr>
                <w:rFonts w:ascii="Arial" w:hAnsi="Arial" w:cs="Arial"/>
                <w:sz w:val="22"/>
                <w:szCs w:val="22"/>
              </w:rPr>
            </w:pPr>
            <w:r w:rsidRPr="00907B0A">
              <w:rPr>
                <w:rFonts w:ascii="Arial" w:hAnsi="Arial" w:cs="Arial"/>
                <w:sz w:val="22"/>
                <w:szCs w:val="22"/>
              </w:rPr>
              <w:t>Área legal</w:t>
            </w:r>
          </w:p>
        </w:tc>
      </w:tr>
      <w:tr w:rsidR="003E58D5" w:rsidRPr="008C2396" w14:paraId="30B48AB9" w14:textId="77777777" w:rsidTr="00C6667A">
        <w:trPr>
          <w:trHeight w:val="837"/>
        </w:trPr>
        <w:tc>
          <w:tcPr>
            <w:tcW w:w="3406" w:type="dxa"/>
            <w:shd w:val="clear" w:color="auto" w:fill="A50021"/>
            <w:vAlign w:val="center"/>
          </w:tcPr>
          <w:p w14:paraId="4EDF6F1D" w14:textId="77777777" w:rsidR="003E58D5" w:rsidRPr="008C2396" w:rsidRDefault="003E58D5" w:rsidP="00C6667A">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6CB68260" w14:textId="77777777" w:rsidR="003E58D5" w:rsidRPr="00907B0A" w:rsidRDefault="003E58D5" w:rsidP="00C6667A">
            <w:pPr>
              <w:rPr>
                <w:rFonts w:ascii="Arial" w:hAnsi="Arial" w:cs="Arial"/>
                <w:sz w:val="22"/>
                <w:szCs w:val="22"/>
              </w:rPr>
            </w:pPr>
            <w:r w:rsidRPr="00907B0A">
              <w:rPr>
                <w:rFonts w:ascii="Arial" w:hAnsi="Arial" w:cs="Arial"/>
                <w:sz w:val="22"/>
                <w:szCs w:val="22"/>
              </w:rPr>
              <w:t>Virginia Castañeda Pérez</w:t>
            </w:r>
          </w:p>
        </w:tc>
      </w:tr>
    </w:tbl>
    <w:p w14:paraId="13DB0C3F" w14:textId="77777777" w:rsidR="003E58D5" w:rsidRPr="003E58D5" w:rsidRDefault="003E58D5" w:rsidP="003E58D5">
      <w:pPr>
        <w:rPr>
          <w:lang w:val="es-ES_tradnl" w:eastAsia="en-US"/>
        </w:rPr>
      </w:pPr>
    </w:p>
    <w:p w14:paraId="1EA5149E" w14:textId="77777777" w:rsidR="00907B0A" w:rsidRPr="008C2396" w:rsidRDefault="00907B0A" w:rsidP="00CD780B">
      <w:pPr>
        <w:rPr>
          <w:rFonts w:ascii="Arial" w:hAnsi="Arial" w:cs="Arial"/>
          <w:lang w:val="es-ES_tradnl" w:eastAsia="en-US"/>
        </w:rPr>
      </w:pPr>
    </w:p>
    <w:p w14:paraId="3EE3B940" w14:textId="77777777" w:rsidR="0057111E" w:rsidRPr="008C2396" w:rsidRDefault="00AC1665" w:rsidP="0050044E">
      <w:pPr>
        <w:pStyle w:val="Ttulo1"/>
        <w:rPr>
          <w:rFonts w:cs="Arial"/>
          <w:szCs w:val="28"/>
        </w:rPr>
      </w:pPr>
      <w:bookmarkStart w:id="2" w:name="_Toc96730631"/>
      <w:r w:rsidRPr="008C2396">
        <w:rPr>
          <w:rFonts w:cs="Arial"/>
        </w:rPr>
        <w:lastRenderedPageBreak/>
        <w:t>FASE DE FORMALIZACIÓ</w:t>
      </w:r>
      <w:r w:rsidR="00A461FC" w:rsidRPr="008C2396">
        <w:rPr>
          <w:rFonts w:cs="Arial"/>
        </w:rPr>
        <w:t>N</w:t>
      </w:r>
      <w:bookmarkEnd w:id="2"/>
    </w:p>
    <w:p w14:paraId="4146B141"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4C1091A4" w14:textId="77777777" w:rsidTr="002F0FDB">
        <w:trPr>
          <w:trHeight w:val="294"/>
        </w:trPr>
        <w:tc>
          <w:tcPr>
            <w:tcW w:w="10348" w:type="dxa"/>
            <w:shd w:val="clear" w:color="auto" w:fill="A50021"/>
          </w:tcPr>
          <w:p w14:paraId="500ADEC2"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29D28275" w14:textId="77777777" w:rsidTr="0031230D">
        <w:trPr>
          <w:trHeight w:val="284"/>
        </w:trPr>
        <w:tc>
          <w:tcPr>
            <w:tcW w:w="10348" w:type="dxa"/>
            <w:shd w:val="clear" w:color="auto" w:fill="808080"/>
          </w:tcPr>
          <w:p w14:paraId="32B02043"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6C9C8BD5" w14:textId="77777777" w:rsidTr="00FB43A7">
        <w:trPr>
          <w:trHeight w:val="933"/>
        </w:trPr>
        <w:tc>
          <w:tcPr>
            <w:tcW w:w="10348" w:type="dxa"/>
            <w:shd w:val="clear" w:color="auto" w:fill="auto"/>
          </w:tcPr>
          <w:p w14:paraId="15AE0FB1" w14:textId="124AC2E3"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 xml:space="preserve">Es un despacho de abogados que quiere automatizar las demandas de sus clientes, esto lo harán a </w:t>
            </w:r>
            <w:r w:rsidRPr="00096363">
              <w:rPr>
                <w:rFonts w:ascii="Arial" w:hAnsi="Arial" w:cs="Arial"/>
                <w:sz w:val="22"/>
                <w:szCs w:val="22"/>
                <w:lang w:val="es-MX"/>
              </w:rPr>
              <w:t>través</w:t>
            </w:r>
            <w:r w:rsidRPr="00096363">
              <w:rPr>
                <w:rFonts w:ascii="Arial" w:hAnsi="Arial" w:cs="Arial"/>
                <w:sz w:val="22"/>
                <w:szCs w:val="22"/>
                <w:lang w:val="es-MX"/>
              </w:rPr>
              <w:t xml:space="preserve"> de una página web llenando un formulario.</w:t>
            </w:r>
          </w:p>
          <w:p w14:paraId="519CC55A" w14:textId="77777777"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Al momento de llenar el formulario se manda al proceso de pago para finalizar la transacción.</w:t>
            </w:r>
          </w:p>
          <w:p w14:paraId="064BF58D" w14:textId="77777777"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Para dar seguimiento a su demanda, el cliente crea una cuenta en la plataforma y verá el seguimiento de cada una de las actualizaciones del proceso legal.</w:t>
            </w:r>
          </w:p>
          <w:p w14:paraId="2B17CC42" w14:textId="2DDCA20C"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El administrador del sitio rec</w:t>
            </w:r>
            <w:r>
              <w:rPr>
                <w:rFonts w:ascii="Arial" w:hAnsi="Arial" w:cs="Arial"/>
                <w:sz w:val="22"/>
                <w:szCs w:val="22"/>
                <w:lang w:val="es-MX"/>
              </w:rPr>
              <w:t>i</w:t>
            </w:r>
            <w:r w:rsidRPr="00096363">
              <w:rPr>
                <w:rFonts w:ascii="Arial" w:hAnsi="Arial" w:cs="Arial"/>
                <w:sz w:val="22"/>
                <w:szCs w:val="22"/>
                <w:lang w:val="es-MX"/>
              </w:rPr>
              <w:t xml:space="preserve">be la notificación de una nueva demanda y con los datos llenados del formulario se crea </w:t>
            </w:r>
            <w:r w:rsidRPr="00096363">
              <w:rPr>
                <w:rFonts w:ascii="Arial" w:hAnsi="Arial" w:cs="Arial"/>
                <w:sz w:val="22"/>
                <w:szCs w:val="22"/>
                <w:lang w:val="es-MX"/>
              </w:rPr>
              <w:t>automáticamente</w:t>
            </w:r>
            <w:r w:rsidRPr="00096363">
              <w:rPr>
                <w:rFonts w:ascii="Arial" w:hAnsi="Arial" w:cs="Arial"/>
                <w:sz w:val="22"/>
                <w:szCs w:val="22"/>
                <w:lang w:val="es-MX"/>
              </w:rPr>
              <w:t xml:space="preserve"> el documento legal en formato </w:t>
            </w:r>
            <w:proofErr w:type="spellStart"/>
            <w:r w:rsidRPr="00096363">
              <w:rPr>
                <w:rFonts w:ascii="Arial" w:hAnsi="Arial" w:cs="Arial"/>
                <w:sz w:val="22"/>
                <w:szCs w:val="22"/>
                <w:lang w:val="es-MX"/>
              </w:rPr>
              <w:t>word</w:t>
            </w:r>
            <w:proofErr w:type="spellEnd"/>
            <w:r w:rsidRPr="00096363">
              <w:rPr>
                <w:rFonts w:ascii="Arial" w:hAnsi="Arial" w:cs="Arial"/>
                <w:sz w:val="22"/>
                <w:szCs w:val="22"/>
                <w:lang w:val="es-MX"/>
              </w:rPr>
              <w:t xml:space="preserve"> para empezar el proceso.</w:t>
            </w:r>
          </w:p>
          <w:p w14:paraId="4B03D5FE" w14:textId="77777777"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El administrador recibe el pago y debe de ser capaz de verlo en un dashboard para ver la cantidad de ingresos recibidos.</w:t>
            </w:r>
          </w:p>
          <w:p w14:paraId="6D355F31" w14:textId="77777777"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El administrador actualiza el proceso de la demanda y agrega comentarios en cada paso del proceso.</w:t>
            </w:r>
          </w:p>
          <w:p w14:paraId="3391C68C" w14:textId="77777777"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Al usuario le llegan correos de notificación para saber el avance de su proceso.</w:t>
            </w:r>
          </w:p>
          <w:p w14:paraId="7A7ACA7D" w14:textId="77777777"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La página debe de ser responsive para poderla ver desde el celular.</w:t>
            </w:r>
          </w:p>
          <w:p w14:paraId="53B71140" w14:textId="4740EE88" w:rsidR="00096363" w:rsidRPr="00096363" w:rsidRDefault="00096363" w:rsidP="00096363">
            <w:pPr>
              <w:numPr>
                <w:ilvl w:val="0"/>
                <w:numId w:val="35"/>
              </w:numPr>
              <w:rPr>
                <w:rFonts w:ascii="Arial" w:hAnsi="Arial" w:cs="Arial"/>
                <w:sz w:val="22"/>
                <w:szCs w:val="22"/>
                <w:lang w:val="es-MX"/>
              </w:rPr>
            </w:pPr>
            <w:r w:rsidRPr="00096363">
              <w:rPr>
                <w:rFonts w:ascii="Arial" w:hAnsi="Arial" w:cs="Arial"/>
                <w:sz w:val="22"/>
                <w:szCs w:val="22"/>
                <w:lang w:val="es-MX"/>
              </w:rPr>
              <w:t xml:space="preserve">La </w:t>
            </w:r>
            <w:r w:rsidRPr="00096363">
              <w:rPr>
                <w:rFonts w:ascii="Arial" w:hAnsi="Arial" w:cs="Arial"/>
                <w:sz w:val="22"/>
                <w:szCs w:val="22"/>
                <w:lang w:val="es-MX"/>
              </w:rPr>
              <w:t>preferencia</w:t>
            </w:r>
            <w:r w:rsidRPr="00096363">
              <w:rPr>
                <w:rFonts w:ascii="Arial" w:hAnsi="Arial" w:cs="Arial"/>
                <w:sz w:val="22"/>
                <w:szCs w:val="22"/>
                <w:lang w:val="es-MX"/>
              </w:rPr>
              <w:t xml:space="preserve"> de colores del cliente es azul marino y blanco, pero acepta propuestas.</w:t>
            </w:r>
          </w:p>
          <w:p w14:paraId="5E03E28F" w14:textId="03785244" w:rsidR="008A3326" w:rsidRDefault="008A3326" w:rsidP="008A3326"/>
          <w:p w14:paraId="33B2C782" w14:textId="56177D36" w:rsidR="000D458D" w:rsidRPr="008A3326" w:rsidRDefault="000D458D" w:rsidP="00554294">
            <w:pPr>
              <w:rPr>
                <w:rFonts w:ascii="Arial" w:hAnsi="Arial" w:cs="Arial"/>
                <w:color w:val="000000" w:themeColor="text1"/>
                <w:sz w:val="22"/>
                <w:szCs w:val="22"/>
              </w:rPr>
            </w:pPr>
          </w:p>
        </w:tc>
      </w:tr>
      <w:tr w:rsidR="00554294" w:rsidRPr="008C2396" w14:paraId="326618BE" w14:textId="77777777" w:rsidTr="0031230D">
        <w:trPr>
          <w:trHeight w:val="278"/>
        </w:trPr>
        <w:tc>
          <w:tcPr>
            <w:tcW w:w="10348" w:type="dxa"/>
            <w:shd w:val="clear" w:color="auto" w:fill="808080"/>
          </w:tcPr>
          <w:p w14:paraId="4CAD60C4"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8A3326" w:rsidRPr="008C2396" w14:paraId="7596ADF2" w14:textId="77777777" w:rsidTr="00FB43A7">
        <w:trPr>
          <w:trHeight w:val="1189"/>
        </w:trPr>
        <w:tc>
          <w:tcPr>
            <w:tcW w:w="10348" w:type="dxa"/>
            <w:shd w:val="clear" w:color="auto" w:fill="auto"/>
          </w:tcPr>
          <w:p w14:paraId="2881C812" w14:textId="77777777" w:rsidR="00096363" w:rsidRPr="00096363" w:rsidRDefault="008A3326" w:rsidP="00096363">
            <w:pPr>
              <w:pStyle w:val="Prrafodelista"/>
              <w:numPr>
                <w:ilvl w:val="0"/>
                <w:numId w:val="36"/>
              </w:numPr>
            </w:pPr>
            <w:r w:rsidRPr="00096363">
              <w:rPr>
                <w:rFonts w:ascii="Arial" w:hAnsi="Arial" w:cs="Arial"/>
                <w:color w:val="000000" w:themeColor="text1"/>
                <w:sz w:val="22"/>
                <w:szCs w:val="22"/>
              </w:rPr>
              <w:t>Solicita una plataforma web responsiva con colores blanco y azul principalmente.</w:t>
            </w:r>
          </w:p>
          <w:p w14:paraId="001CCAA0" w14:textId="74941321" w:rsidR="00096363" w:rsidRPr="00096363" w:rsidRDefault="00096363" w:rsidP="00096363">
            <w:pPr>
              <w:pStyle w:val="Prrafodelista"/>
              <w:numPr>
                <w:ilvl w:val="0"/>
                <w:numId w:val="36"/>
              </w:numPr>
            </w:pPr>
            <w:r w:rsidRPr="00096363">
              <w:rPr>
                <w:rFonts w:ascii="Arial" w:hAnsi="Arial" w:cs="Arial"/>
                <w:color w:val="000000" w:themeColor="text1"/>
                <w:sz w:val="22"/>
                <w:szCs w:val="22"/>
              </w:rPr>
              <w:t>L</w:t>
            </w:r>
            <w:r w:rsidR="008A3326" w:rsidRPr="00096363">
              <w:rPr>
                <w:rFonts w:ascii="Arial" w:hAnsi="Arial" w:cs="Arial"/>
                <w:color w:val="000000" w:themeColor="text1"/>
                <w:sz w:val="22"/>
                <w:szCs w:val="22"/>
              </w:rPr>
              <w:t>ogin</w:t>
            </w:r>
          </w:p>
          <w:p w14:paraId="5057ABA6" w14:textId="01B0CF11" w:rsidR="00096363" w:rsidRPr="00096363" w:rsidRDefault="00096363" w:rsidP="00096363">
            <w:pPr>
              <w:pStyle w:val="Prrafodelista"/>
              <w:numPr>
                <w:ilvl w:val="0"/>
                <w:numId w:val="36"/>
              </w:numPr>
            </w:pPr>
            <w:r w:rsidRPr="00096363">
              <w:rPr>
                <w:rFonts w:ascii="Arial" w:hAnsi="Arial" w:cs="Arial"/>
                <w:color w:val="000000" w:themeColor="text1"/>
                <w:sz w:val="22"/>
                <w:szCs w:val="22"/>
              </w:rPr>
              <w:t>Crear cuentas para los clientes</w:t>
            </w:r>
          </w:p>
          <w:p w14:paraId="1C0F06B6" w14:textId="01EB741F" w:rsidR="00096363" w:rsidRPr="00096363" w:rsidRDefault="00096363" w:rsidP="00096363">
            <w:pPr>
              <w:pStyle w:val="Prrafodelista"/>
              <w:numPr>
                <w:ilvl w:val="0"/>
                <w:numId w:val="36"/>
              </w:numPr>
            </w:pPr>
            <w:r w:rsidRPr="00096363">
              <w:rPr>
                <w:rFonts w:ascii="Arial" w:hAnsi="Arial" w:cs="Arial"/>
                <w:color w:val="000000" w:themeColor="text1"/>
                <w:sz w:val="22"/>
                <w:szCs w:val="22"/>
              </w:rPr>
              <w:t>Cuenta de administrador</w:t>
            </w:r>
          </w:p>
          <w:p w14:paraId="244989AA" w14:textId="64BABF56" w:rsidR="00096363" w:rsidRPr="00096363" w:rsidRDefault="00096363" w:rsidP="00096363">
            <w:pPr>
              <w:pStyle w:val="Prrafodelista"/>
              <w:numPr>
                <w:ilvl w:val="0"/>
                <w:numId w:val="36"/>
              </w:numPr>
            </w:pPr>
            <w:r w:rsidRPr="00096363">
              <w:rPr>
                <w:rFonts w:ascii="Arial" w:hAnsi="Arial" w:cs="Arial"/>
                <w:color w:val="000000" w:themeColor="text1"/>
                <w:sz w:val="22"/>
                <w:szCs w:val="22"/>
              </w:rPr>
              <w:t>Proceso de pago</w:t>
            </w:r>
          </w:p>
          <w:p w14:paraId="009923CF" w14:textId="3C627411" w:rsidR="00096363" w:rsidRPr="00096363" w:rsidRDefault="00096363" w:rsidP="00096363">
            <w:pPr>
              <w:pStyle w:val="Prrafodelista"/>
              <w:numPr>
                <w:ilvl w:val="0"/>
                <w:numId w:val="36"/>
              </w:numPr>
            </w:pPr>
            <w:r w:rsidRPr="00096363">
              <w:rPr>
                <w:rFonts w:ascii="Arial" w:hAnsi="Arial" w:cs="Arial"/>
                <w:color w:val="000000" w:themeColor="text1"/>
                <w:sz w:val="22"/>
                <w:szCs w:val="22"/>
              </w:rPr>
              <w:t>Llevar el seguimiento de las demandas del cliente</w:t>
            </w:r>
          </w:p>
          <w:p w14:paraId="5B526E88" w14:textId="5F7AF8F3" w:rsidR="00096363" w:rsidRPr="00096363" w:rsidRDefault="00096363" w:rsidP="00096363">
            <w:pPr>
              <w:pStyle w:val="Prrafodelista"/>
              <w:numPr>
                <w:ilvl w:val="0"/>
                <w:numId w:val="36"/>
              </w:numPr>
            </w:pPr>
            <w:r w:rsidRPr="00096363">
              <w:rPr>
                <w:rFonts w:ascii="Arial" w:hAnsi="Arial" w:cs="Arial"/>
                <w:color w:val="000000" w:themeColor="text1"/>
                <w:sz w:val="22"/>
                <w:szCs w:val="22"/>
              </w:rPr>
              <w:t>Dashboard para los ingresos de la demanda</w:t>
            </w:r>
          </w:p>
          <w:p w14:paraId="090A6738" w14:textId="5A6E701C" w:rsidR="00096363" w:rsidRPr="00096363" w:rsidRDefault="00096363" w:rsidP="00096363">
            <w:pPr>
              <w:pStyle w:val="Prrafodelista"/>
              <w:numPr>
                <w:ilvl w:val="0"/>
                <w:numId w:val="36"/>
              </w:numPr>
            </w:pPr>
            <w:r w:rsidRPr="00096363">
              <w:rPr>
                <w:rFonts w:ascii="Arial" w:hAnsi="Arial" w:cs="Arial"/>
                <w:color w:val="000000" w:themeColor="text1"/>
                <w:sz w:val="22"/>
                <w:szCs w:val="22"/>
              </w:rPr>
              <w:t>Poder c</w:t>
            </w:r>
            <w:r w:rsidRPr="00096363">
              <w:rPr>
                <w:rFonts w:ascii="Arial" w:hAnsi="Arial" w:cs="Arial"/>
                <w:sz w:val="22"/>
                <w:szCs w:val="22"/>
              </w:rPr>
              <w:t xml:space="preserve">rear automáticamente un documento legal en formato </w:t>
            </w:r>
            <w:proofErr w:type="spellStart"/>
            <w:r w:rsidRPr="00096363">
              <w:rPr>
                <w:rFonts w:ascii="Arial" w:hAnsi="Arial" w:cs="Arial"/>
                <w:sz w:val="22"/>
                <w:szCs w:val="22"/>
              </w:rPr>
              <w:t>word</w:t>
            </w:r>
            <w:proofErr w:type="spellEnd"/>
            <w:r w:rsidRPr="00096363">
              <w:rPr>
                <w:rFonts w:ascii="Arial" w:hAnsi="Arial" w:cs="Arial"/>
                <w:sz w:val="22"/>
                <w:szCs w:val="22"/>
              </w:rPr>
              <w:t xml:space="preserve"> para empezar el proceso</w:t>
            </w:r>
          </w:p>
          <w:p w14:paraId="7718FD93" w14:textId="44CFB2CB" w:rsidR="008A3326" w:rsidRDefault="00096363" w:rsidP="00096363">
            <w:pPr>
              <w:pStyle w:val="Prrafodelista"/>
              <w:numPr>
                <w:ilvl w:val="0"/>
                <w:numId w:val="36"/>
              </w:numPr>
            </w:pPr>
            <w:r w:rsidRPr="00096363">
              <w:rPr>
                <w:rFonts w:ascii="Arial" w:hAnsi="Arial" w:cs="Arial"/>
              </w:rPr>
              <w:t>L</w:t>
            </w:r>
            <w:r w:rsidRPr="00096363">
              <w:rPr>
                <w:rFonts w:ascii="Arial" w:hAnsi="Arial" w:cs="Arial"/>
                <w:sz w:val="22"/>
                <w:szCs w:val="22"/>
              </w:rPr>
              <w:t>lenar un formulario para crear la petición del servicio del proceso legal.</w:t>
            </w:r>
          </w:p>
          <w:p w14:paraId="11D00D30" w14:textId="53F27976" w:rsidR="008A3326" w:rsidRPr="008C2396" w:rsidRDefault="008A3326" w:rsidP="008A3326">
            <w:pPr>
              <w:rPr>
                <w:rFonts w:ascii="Arial" w:hAnsi="Arial" w:cs="Arial"/>
                <w:color w:val="A6A6A6"/>
                <w:sz w:val="22"/>
                <w:szCs w:val="22"/>
              </w:rPr>
            </w:pPr>
          </w:p>
        </w:tc>
      </w:tr>
    </w:tbl>
    <w:p w14:paraId="309C1001" w14:textId="77777777" w:rsidR="00A461FC" w:rsidRPr="008C2396" w:rsidRDefault="00A461FC" w:rsidP="00A461FC">
      <w:pPr>
        <w:rPr>
          <w:rFonts w:ascii="Arial" w:hAnsi="Arial" w:cs="Arial"/>
          <w:b/>
          <w:sz w:val="28"/>
          <w:szCs w:val="28"/>
        </w:rPr>
      </w:pPr>
    </w:p>
    <w:p w14:paraId="6E1ED033"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2F262C90"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668869DA"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1A51AC5C"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A4E08EF"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2EB9858D"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1E454C10"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6383D37C"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5355156F" w14:textId="77777777" w:rsidR="00933F02" w:rsidRPr="008C2396" w:rsidRDefault="00C758C6" w:rsidP="0050044E">
      <w:pPr>
        <w:pStyle w:val="Ttulo1"/>
        <w:rPr>
          <w:rFonts w:cs="Arial"/>
        </w:rPr>
      </w:pPr>
      <w:bookmarkStart w:id="3" w:name="_Toc96730632"/>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3"/>
      <w:r w:rsidR="00950088" w:rsidRPr="008C2396">
        <w:rPr>
          <w:rFonts w:cs="Arial"/>
        </w:rPr>
        <w:t xml:space="preserve"> </w:t>
      </w:r>
    </w:p>
    <w:p w14:paraId="022437EB"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2041"/>
        <w:gridCol w:w="938"/>
        <w:gridCol w:w="1673"/>
        <w:gridCol w:w="1274"/>
        <w:gridCol w:w="1509"/>
      </w:tblGrid>
      <w:tr w:rsidR="00793DE5" w:rsidRPr="008C2396" w14:paraId="0FCE16EC" w14:textId="77777777" w:rsidTr="00287554">
        <w:trPr>
          <w:trHeight w:val="182"/>
        </w:trPr>
        <w:tc>
          <w:tcPr>
            <w:tcW w:w="2836" w:type="dxa"/>
            <w:shd w:val="clear" w:color="auto" w:fill="A50021"/>
            <w:vAlign w:val="center"/>
          </w:tcPr>
          <w:p w14:paraId="4281D7C3"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0A3F1FD3" w14:textId="38CBA3DF" w:rsidR="00752596" w:rsidRPr="008C2396" w:rsidRDefault="00096363" w:rsidP="00CF1DBE">
            <w:pPr>
              <w:jc w:val="center"/>
              <w:rPr>
                <w:rFonts w:ascii="Arial" w:hAnsi="Arial" w:cs="Arial"/>
                <w:b/>
                <w:color w:val="D9D9D9"/>
                <w:sz w:val="22"/>
                <w:szCs w:val="22"/>
              </w:rPr>
            </w:pPr>
            <w:r>
              <w:rPr>
                <w:rFonts w:ascii="Arial" w:hAnsi="Arial" w:cs="Arial"/>
                <w:b/>
                <w:color w:val="D9D9D9"/>
                <w:sz w:val="22"/>
                <w:szCs w:val="22"/>
              </w:rPr>
              <w:t>26/02/2022</w:t>
            </w:r>
          </w:p>
        </w:tc>
        <w:tc>
          <w:tcPr>
            <w:tcW w:w="1662" w:type="dxa"/>
            <w:shd w:val="clear" w:color="auto" w:fill="A50021"/>
          </w:tcPr>
          <w:p w14:paraId="32B48CD0"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538AD304" w14:textId="7EE55A75" w:rsidR="00752596" w:rsidRPr="008C2396" w:rsidRDefault="00096363" w:rsidP="00CF1DBE">
            <w:pPr>
              <w:jc w:val="center"/>
              <w:rPr>
                <w:rFonts w:ascii="Arial" w:hAnsi="Arial" w:cs="Arial"/>
                <w:b/>
                <w:color w:val="D9D9D9"/>
                <w:sz w:val="22"/>
                <w:szCs w:val="22"/>
              </w:rPr>
            </w:pPr>
            <w:r>
              <w:rPr>
                <w:rFonts w:ascii="Arial" w:hAnsi="Arial" w:cs="Arial"/>
                <w:b/>
                <w:color w:val="D9D9D9"/>
                <w:sz w:val="22"/>
                <w:szCs w:val="22"/>
              </w:rPr>
              <w:t>2</w:t>
            </w:r>
            <w:r>
              <w:rPr>
                <w:rFonts w:ascii="Arial" w:hAnsi="Arial" w:cs="Arial"/>
                <w:b/>
                <w:color w:val="D9D9D9"/>
                <w:sz w:val="22"/>
                <w:szCs w:val="22"/>
              </w:rPr>
              <w:t>8</w:t>
            </w:r>
            <w:r>
              <w:rPr>
                <w:rFonts w:ascii="Arial" w:hAnsi="Arial" w:cs="Arial"/>
                <w:b/>
                <w:color w:val="D9D9D9"/>
                <w:sz w:val="22"/>
                <w:szCs w:val="22"/>
              </w:rPr>
              <w:t>/02/2022</w:t>
            </w:r>
          </w:p>
        </w:tc>
      </w:tr>
      <w:tr w:rsidR="00C5127D" w:rsidRPr="008C2396" w14:paraId="1AA4F3AF" w14:textId="77777777" w:rsidTr="00287554">
        <w:trPr>
          <w:trHeight w:val="230"/>
        </w:trPr>
        <w:tc>
          <w:tcPr>
            <w:tcW w:w="10519" w:type="dxa"/>
            <w:gridSpan w:val="6"/>
            <w:shd w:val="clear" w:color="auto" w:fill="A50021"/>
            <w:vAlign w:val="center"/>
          </w:tcPr>
          <w:p w14:paraId="705226BC"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36B41505" w14:textId="77777777" w:rsidTr="00287554">
        <w:trPr>
          <w:trHeight w:val="1578"/>
        </w:trPr>
        <w:tc>
          <w:tcPr>
            <w:tcW w:w="10519" w:type="dxa"/>
            <w:gridSpan w:val="6"/>
            <w:shd w:val="clear" w:color="auto" w:fill="FFFFFF"/>
            <w:vAlign w:val="center"/>
          </w:tcPr>
          <w:p w14:paraId="45253DF1"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40C61753"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0A799DA7" w14:textId="77777777" w:rsidR="00E442EC" w:rsidRPr="008C2396" w:rsidRDefault="00E442EC" w:rsidP="0031230D">
            <w:pPr>
              <w:rPr>
                <w:rFonts w:ascii="Arial" w:hAnsi="Arial" w:cs="Arial"/>
                <w:b/>
                <w:color w:val="A6A6A6"/>
                <w:sz w:val="22"/>
                <w:szCs w:val="22"/>
              </w:rPr>
            </w:pPr>
          </w:p>
          <w:p w14:paraId="76A1C29E" w14:textId="0B40DD66" w:rsidR="00E442EC" w:rsidRPr="008C2396" w:rsidRDefault="00793DE5" w:rsidP="00235D56">
            <w:pPr>
              <w:jc w:val="center"/>
              <w:rPr>
                <w:rFonts w:ascii="Arial" w:hAnsi="Arial" w:cs="Arial"/>
                <w:b/>
                <w:color w:val="A6A6A6"/>
                <w:sz w:val="22"/>
                <w:szCs w:val="22"/>
              </w:rPr>
            </w:pPr>
            <w:r>
              <w:rPr>
                <w:rFonts w:ascii="Arial" w:hAnsi="Arial" w:cs="Arial"/>
                <w:b/>
                <w:noProof/>
                <w:color w:val="A6A6A6"/>
                <w:sz w:val="22"/>
                <w:szCs w:val="22"/>
              </w:rPr>
              <w:drawing>
                <wp:inline distT="0" distB="0" distL="0" distR="0" wp14:anchorId="527A3AAB" wp14:editId="43EE44DE">
                  <wp:extent cx="6575898" cy="392493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6587805" cy="3932042"/>
                          </a:xfrm>
                          <a:prstGeom prst="rect">
                            <a:avLst/>
                          </a:prstGeom>
                        </pic:spPr>
                      </pic:pic>
                    </a:graphicData>
                  </a:graphic>
                </wp:inline>
              </w:drawing>
            </w:r>
          </w:p>
        </w:tc>
      </w:tr>
      <w:tr w:rsidR="00C5127D" w:rsidRPr="008C2396" w14:paraId="0436A1C7" w14:textId="77777777" w:rsidTr="00287554">
        <w:trPr>
          <w:trHeight w:val="182"/>
        </w:trPr>
        <w:tc>
          <w:tcPr>
            <w:tcW w:w="10519" w:type="dxa"/>
            <w:gridSpan w:val="6"/>
            <w:shd w:val="clear" w:color="auto" w:fill="A50021"/>
            <w:vAlign w:val="center"/>
          </w:tcPr>
          <w:p w14:paraId="359730C4"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3AE622E3" w14:textId="77777777" w:rsidTr="00287554">
        <w:trPr>
          <w:trHeight w:val="1578"/>
        </w:trPr>
        <w:tc>
          <w:tcPr>
            <w:tcW w:w="2836" w:type="dxa"/>
            <w:shd w:val="clear" w:color="auto" w:fill="A50021"/>
            <w:vAlign w:val="center"/>
          </w:tcPr>
          <w:p w14:paraId="3EE90937"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3775BD26" w14:textId="6E7FE4EB" w:rsidR="008355CE" w:rsidRPr="00793DE5" w:rsidRDefault="00793DE5" w:rsidP="00793DE5">
            <w:pPr>
              <w:rPr>
                <w:rFonts w:ascii="Arial" w:hAnsi="Arial" w:cs="Arial"/>
                <w:color w:val="000000" w:themeColor="text1"/>
                <w:sz w:val="22"/>
                <w:szCs w:val="22"/>
              </w:rPr>
            </w:pPr>
            <w:r>
              <w:rPr>
                <w:rFonts w:ascii="Arial" w:hAnsi="Arial" w:cs="Arial"/>
                <w:color w:val="000000" w:themeColor="text1"/>
                <w:sz w:val="22"/>
                <w:szCs w:val="22"/>
              </w:rPr>
              <w:t>C</w:t>
            </w:r>
            <w:r w:rsidR="00DA7D78">
              <w:rPr>
                <w:rFonts w:ascii="Arial" w:hAnsi="Arial" w:cs="Arial"/>
                <w:color w:val="000000" w:themeColor="text1"/>
                <w:sz w:val="22"/>
                <w:szCs w:val="22"/>
              </w:rPr>
              <w:t xml:space="preserve">rear una plataforma para un despacho de abogados, en la cual el administrador podrá llevar seguimiento de las demandas solicitadas, además de poder visualizar el pago de las demandas. El cliente podrá crear su cuenta además de poder solicitar el procesos de su demanda además de poder ver las actualizaciones de su demanda. </w:t>
            </w:r>
          </w:p>
        </w:tc>
      </w:tr>
      <w:tr w:rsidR="006962B9" w:rsidRPr="008C2396" w14:paraId="6825EAC4" w14:textId="77777777" w:rsidTr="00287554">
        <w:trPr>
          <w:trHeight w:val="1578"/>
        </w:trPr>
        <w:tc>
          <w:tcPr>
            <w:tcW w:w="2836" w:type="dxa"/>
            <w:shd w:val="clear" w:color="auto" w:fill="A50021"/>
            <w:vAlign w:val="center"/>
          </w:tcPr>
          <w:p w14:paraId="29D52E44"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27A75334" w14:textId="77777777" w:rsidR="00DA7D78" w:rsidRPr="00DA7D78" w:rsidRDefault="00DA7D78" w:rsidP="00DA7D78">
            <w:pPr>
              <w:pStyle w:val="Prrafodelista"/>
              <w:numPr>
                <w:ilvl w:val="0"/>
                <w:numId w:val="38"/>
              </w:numPr>
            </w:pPr>
            <w:r w:rsidRPr="00DA7D78">
              <w:rPr>
                <w:rFonts w:ascii="Arial" w:hAnsi="Arial" w:cs="Arial"/>
                <w:sz w:val="22"/>
                <w:szCs w:val="22"/>
              </w:rPr>
              <w:t>Revisar el seguimiento de las actualizaciones del proceso legal del cliente</w:t>
            </w:r>
          </w:p>
          <w:p w14:paraId="08621FA5" w14:textId="592FC429" w:rsidR="00DA7D78" w:rsidRPr="00DA7D78" w:rsidRDefault="00DA7D78" w:rsidP="00DA7D78">
            <w:pPr>
              <w:pStyle w:val="Prrafodelista"/>
              <w:numPr>
                <w:ilvl w:val="0"/>
                <w:numId w:val="38"/>
              </w:numPr>
            </w:pPr>
            <w:r w:rsidRPr="00DA7D78">
              <w:rPr>
                <w:rFonts w:ascii="Arial" w:hAnsi="Arial" w:cs="Arial"/>
                <w:sz w:val="22"/>
                <w:szCs w:val="22"/>
              </w:rPr>
              <w:t>Crear automáticamente un documento legal en formato Word para empezar el proceso</w:t>
            </w:r>
          </w:p>
          <w:p w14:paraId="188543AC" w14:textId="68314EF3" w:rsidR="00DA7D78" w:rsidRPr="00DA7D78" w:rsidRDefault="00DA7D78" w:rsidP="00DA7D78">
            <w:pPr>
              <w:pStyle w:val="Prrafodelista"/>
              <w:numPr>
                <w:ilvl w:val="0"/>
                <w:numId w:val="38"/>
              </w:numPr>
            </w:pPr>
            <w:r>
              <w:rPr>
                <w:rFonts w:ascii="Arial" w:hAnsi="Arial" w:cs="Arial"/>
                <w:sz w:val="22"/>
                <w:szCs w:val="22"/>
              </w:rPr>
              <w:t>Crear cuentas de usuarios</w:t>
            </w:r>
          </w:p>
          <w:p w14:paraId="46AE9D6A" w14:textId="6A728A3D" w:rsidR="00DA7D78" w:rsidRPr="00DA7D78" w:rsidRDefault="00DA7D78" w:rsidP="00DA7D78">
            <w:pPr>
              <w:pStyle w:val="Prrafodelista"/>
              <w:numPr>
                <w:ilvl w:val="0"/>
                <w:numId w:val="38"/>
              </w:numPr>
              <w:rPr>
                <w:rFonts w:ascii="Arial" w:hAnsi="Arial" w:cs="Arial"/>
                <w:sz w:val="22"/>
                <w:szCs w:val="22"/>
              </w:rPr>
            </w:pPr>
            <w:r w:rsidRPr="00DA7D78">
              <w:rPr>
                <w:rFonts w:ascii="Arial" w:hAnsi="Arial" w:cs="Arial"/>
                <w:sz w:val="22"/>
                <w:szCs w:val="22"/>
              </w:rPr>
              <w:t xml:space="preserve">Login </w:t>
            </w:r>
          </w:p>
          <w:p w14:paraId="472E4769" w14:textId="496E3008" w:rsidR="00DA7D78" w:rsidRPr="00DA7D78" w:rsidRDefault="00DA7D78" w:rsidP="00DA7D78">
            <w:pPr>
              <w:pStyle w:val="Prrafodelista"/>
              <w:numPr>
                <w:ilvl w:val="0"/>
                <w:numId w:val="38"/>
              </w:numPr>
              <w:rPr>
                <w:rFonts w:ascii="Arial" w:hAnsi="Arial" w:cs="Arial"/>
                <w:sz w:val="22"/>
                <w:szCs w:val="22"/>
              </w:rPr>
            </w:pPr>
            <w:r w:rsidRPr="00DA7D78">
              <w:rPr>
                <w:rFonts w:ascii="Arial" w:hAnsi="Arial" w:cs="Arial"/>
                <w:sz w:val="22"/>
                <w:szCs w:val="22"/>
              </w:rPr>
              <w:t>Solicitar el proceso de demanda</w:t>
            </w:r>
          </w:p>
          <w:p w14:paraId="725CAB56" w14:textId="7D44FE84" w:rsidR="006962B9" w:rsidRPr="00DA7D78" w:rsidRDefault="006962B9" w:rsidP="00DA7D78">
            <w:pPr>
              <w:rPr>
                <w:rFonts w:ascii="Arial" w:hAnsi="Arial" w:cs="Arial"/>
                <w:color w:val="A6A6A6"/>
                <w:sz w:val="22"/>
                <w:szCs w:val="22"/>
              </w:rPr>
            </w:pPr>
          </w:p>
        </w:tc>
      </w:tr>
      <w:tr w:rsidR="00D51922" w:rsidRPr="008C2396" w14:paraId="48DDC1A5" w14:textId="77777777" w:rsidTr="00287554">
        <w:trPr>
          <w:trHeight w:val="1578"/>
        </w:trPr>
        <w:tc>
          <w:tcPr>
            <w:tcW w:w="2836" w:type="dxa"/>
            <w:shd w:val="clear" w:color="auto" w:fill="A50021"/>
            <w:vAlign w:val="center"/>
          </w:tcPr>
          <w:p w14:paraId="11AC4A08"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4B38D96C" w14:textId="77777777" w:rsidR="00D51922" w:rsidRDefault="00DA7D78" w:rsidP="00DA7D78">
            <w:pPr>
              <w:pStyle w:val="Prrafodelista"/>
              <w:numPr>
                <w:ilvl w:val="0"/>
                <w:numId w:val="41"/>
              </w:numPr>
              <w:rPr>
                <w:rFonts w:ascii="Arial" w:hAnsi="Arial" w:cs="Arial"/>
                <w:color w:val="000000" w:themeColor="text1"/>
                <w:sz w:val="22"/>
                <w:szCs w:val="22"/>
                <w:lang w:val="es-CO"/>
              </w:rPr>
            </w:pPr>
            <w:r>
              <w:rPr>
                <w:rFonts w:ascii="Arial" w:hAnsi="Arial" w:cs="Arial"/>
                <w:color w:val="000000" w:themeColor="text1"/>
                <w:sz w:val="22"/>
                <w:szCs w:val="22"/>
                <w:lang w:val="es-CO"/>
              </w:rPr>
              <w:t>Plataforma responsiva y con colores solicitados</w:t>
            </w:r>
          </w:p>
          <w:p w14:paraId="37CD8924" w14:textId="77777777" w:rsidR="00DA7D78" w:rsidRDefault="00DA7D78" w:rsidP="00DA7D78">
            <w:pPr>
              <w:pStyle w:val="Prrafodelista"/>
              <w:numPr>
                <w:ilvl w:val="0"/>
                <w:numId w:val="41"/>
              </w:numPr>
              <w:rPr>
                <w:rFonts w:ascii="Arial" w:hAnsi="Arial" w:cs="Arial"/>
                <w:color w:val="000000" w:themeColor="text1"/>
                <w:sz w:val="22"/>
                <w:szCs w:val="22"/>
                <w:lang w:val="es-CO"/>
              </w:rPr>
            </w:pPr>
            <w:r>
              <w:rPr>
                <w:rFonts w:ascii="Arial" w:hAnsi="Arial" w:cs="Arial"/>
                <w:color w:val="000000" w:themeColor="text1"/>
                <w:sz w:val="22"/>
                <w:szCs w:val="22"/>
                <w:lang w:val="es-CO"/>
              </w:rPr>
              <w:t>Varios usuarios concurrentes</w:t>
            </w:r>
          </w:p>
          <w:p w14:paraId="397BE60D" w14:textId="77777777" w:rsidR="00DA7D78" w:rsidRDefault="00DA7D78" w:rsidP="00DA7D78">
            <w:pPr>
              <w:pStyle w:val="Prrafodelista"/>
              <w:numPr>
                <w:ilvl w:val="0"/>
                <w:numId w:val="41"/>
              </w:numPr>
              <w:rPr>
                <w:rFonts w:ascii="Arial" w:hAnsi="Arial" w:cs="Arial"/>
                <w:color w:val="000000" w:themeColor="text1"/>
                <w:sz w:val="22"/>
                <w:szCs w:val="22"/>
                <w:lang w:val="es-CO"/>
              </w:rPr>
            </w:pPr>
            <w:r>
              <w:rPr>
                <w:rFonts w:ascii="Arial" w:hAnsi="Arial" w:cs="Arial"/>
                <w:color w:val="000000" w:themeColor="text1"/>
                <w:sz w:val="22"/>
                <w:szCs w:val="22"/>
                <w:lang w:val="es-CO"/>
              </w:rPr>
              <w:t>El lenguaje para backend sea java</w:t>
            </w:r>
          </w:p>
          <w:p w14:paraId="141DAEE6" w14:textId="77777777" w:rsidR="00DA7D78" w:rsidRDefault="00DA7D78" w:rsidP="00DA7D78">
            <w:pPr>
              <w:pStyle w:val="Prrafodelista"/>
              <w:numPr>
                <w:ilvl w:val="0"/>
                <w:numId w:val="41"/>
              </w:numPr>
              <w:rPr>
                <w:rFonts w:ascii="Arial" w:hAnsi="Arial" w:cs="Arial"/>
                <w:color w:val="000000" w:themeColor="text1"/>
                <w:sz w:val="22"/>
                <w:szCs w:val="22"/>
                <w:lang w:val="es-CO"/>
              </w:rPr>
            </w:pPr>
            <w:r>
              <w:rPr>
                <w:rFonts w:ascii="Arial" w:hAnsi="Arial" w:cs="Arial"/>
                <w:color w:val="000000" w:themeColor="text1"/>
                <w:sz w:val="22"/>
                <w:szCs w:val="22"/>
                <w:lang w:val="es-CO"/>
              </w:rPr>
              <w:t>Uso de la metodología de SCRUM</w:t>
            </w:r>
          </w:p>
          <w:p w14:paraId="19A0CCCE" w14:textId="126A53CE" w:rsidR="00DA7D78" w:rsidRPr="00DA7D78" w:rsidRDefault="00DA7D78" w:rsidP="00DA7D78">
            <w:pPr>
              <w:pStyle w:val="Prrafodelista"/>
              <w:rPr>
                <w:rFonts w:ascii="Arial" w:hAnsi="Arial" w:cs="Arial"/>
                <w:color w:val="000000" w:themeColor="text1"/>
                <w:sz w:val="22"/>
                <w:szCs w:val="22"/>
                <w:lang w:val="es-CO"/>
              </w:rPr>
            </w:pPr>
          </w:p>
        </w:tc>
      </w:tr>
      <w:tr w:rsidR="006962B9" w:rsidRPr="008C2396" w14:paraId="0CCA8631" w14:textId="77777777" w:rsidTr="005D0764">
        <w:trPr>
          <w:trHeight w:val="1996"/>
        </w:trPr>
        <w:tc>
          <w:tcPr>
            <w:tcW w:w="2836" w:type="dxa"/>
            <w:shd w:val="clear" w:color="auto" w:fill="A50021"/>
            <w:vAlign w:val="center"/>
          </w:tcPr>
          <w:p w14:paraId="7E5AA35D"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5004"/>
            </w:tblGrid>
            <w:tr w:rsidR="00DA7D78" w:rsidRPr="008C2396" w14:paraId="6E8DBB27" w14:textId="77777777" w:rsidTr="00287554">
              <w:tc>
                <w:tcPr>
                  <w:tcW w:w="0" w:type="auto"/>
                  <w:shd w:val="clear" w:color="auto" w:fill="A6A6A6"/>
                </w:tcPr>
                <w:p w14:paraId="763A3179"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3188F78D"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AB5F22" w:rsidRPr="008C2396" w14:paraId="64A95771" w14:textId="77777777" w:rsidTr="00287554">
              <w:tc>
                <w:tcPr>
                  <w:tcW w:w="0" w:type="auto"/>
                  <w:shd w:val="clear" w:color="auto" w:fill="auto"/>
                </w:tcPr>
                <w:p w14:paraId="4E51CCB1" w14:textId="38BF1A13" w:rsidR="00F0451E" w:rsidRPr="00DA7D78" w:rsidRDefault="00DA7D78" w:rsidP="0031230D">
                  <w:pPr>
                    <w:jc w:val="center"/>
                    <w:rPr>
                      <w:rFonts w:ascii="Arial" w:hAnsi="Arial" w:cs="Arial"/>
                      <w:color w:val="000000" w:themeColor="text1"/>
                      <w:sz w:val="20"/>
                      <w:szCs w:val="20"/>
                    </w:rPr>
                  </w:pPr>
                  <w:r>
                    <w:rPr>
                      <w:rFonts w:ascii="Arial" w:hAnsi="Arial" w:cs="Arial"/>
                      <w:color w:val="000000" w:themeColor="text1"/>
                      <w:sz w:val="20"/>
                      <w:szCs w:val="20"/>
                    </w:rPr>
                    <w:t>Despacho de abogados</w:t>
                  </w:r>
                </w:p>
              </w:tc>
              <w:tc>
                <w:tcPr>
                  <w:tcW w:w="0" w:type="auto"/>
                  <w:shd w:val="clear" w:color="auto" w:fill="auto"/>
                </w:tcPr>
                <w:p w14:paraId="33267027" w14:textId="1D574884" w:rsidR="00311F0C" w:rsidRPr="008C2396" w:rsidRDefault="00DA7D78" w:rsidP="00DA7D78">
                  <w:pPr>
                    <w:rPr>
                      <w:rFonts w:ascii="Arial" w:hAnsi="Arial" w:cs="Arial"/>
                      <w:sz w:val="20"/>
                      <w:szCs w:val="20"/>
                    </w:rPr>
                  </w:pPr>
                  <w:r>
                    <w:rPr>
                      <w:rFonts w:ascii="Arial" w:hAnsi="Arial" w:cs="Arial"/>
                      <w:sz w:val="20"/>
                      <w:szCs w:val="20"/>
                    </w:rPr>
                    <w:t>Es el cliente que pide la solución y pagara por ella</w:t>
                  </w:r>
                </w:p>
              </w:tc>
            </w:tr>
            <w:tr w:rsidR="00AB5F22" w:rsidRPr="008C2396" w14:paraId="30AB890D" w14:textId="77777777" w:rsidTr="00287554">
              <w:tc>
                <w:tcPr>
                  <w:tcW w:w="0" w:type="auto"/>
                  <w:shd w:val="clear" w:color="auto" w:fill="auto"/>
                </w:tcPr>
                <w:p w14:paraId="4F8C6AA2" w14:textId="34730401" w:rsidR="00F0451E" w:rsidRPr="008C2396" w:rsidRDefault="00DA7D78" w:rsidP="0031230D">
                  <w:pPr>
                    <w:jc w:val="center"/>
                    <w:rPr>
                      <w:rFonts w:ascii="Arial" w:hAnsi="Arial" w:cs="Arial"/>
                      <w:sz w:val="20"/>
                      <w:szCs w:val="20"/>
                    </w:rPr>
                  </w:pPr>
                  <w:r>
                    <w:rPr>
                      <w:rFonts w:ascii="Arial" w:hAnsi="Arial" w:cs="Arial"/>
                      <w:sz w:val="20"/>
                      <w:szCs w:val="20"/>
                    </w:rPr>
                    <w:t xml:space="preserve">Clientes </w:t>
                  </w:r>
                </w:p>
              </w:tc>
              <w:tc>
                <w:tcPr>
                  <w:tcW w:w="0" w:type="auto"/>
                  <w:shd w:val="clear" w:color="auto" w:fill="auto"/>
                </w:tcPr>
                <w:p w14:paraId="58E3A7DC" w14:textId="6F6B5938" w:rsidR="00F0451E" w:rsidRPr="008C2396" w:rsidRDefault="00DA7D78" w:rsidP="0031230D">
                  <w:pPr>
                    <w:jc w:val="center"/>
                    <w:rPr>
                      <w:rFonts w:ascii="Arial" w:hAnsi="Arial" w:cs="Arial"/>
                      <w:sz w:val="20"/>
                      <w:szCs w:val="20"/>
                    </w:rPr>
                  </w:pPr>
                  <w:r>
                    <w:rPr>
                      <w:rFonts w:ascii="Arial" w:hAnsi="Arial" w:cs="Arial"/>
                      <w:sz w:val="20"/>
                      <w:szCs w:val="20"/>
                    </w:rPr>
                    <w:t xml:space="preserve">Son las personas que usaran la plataforma para llevar a cabo sus </w:t>
                  </w:r>
                  <w:r w:rsidR="00AB5F22">
                    <w:rPr>
                      <w:rFonts w:ascii="Arial" w:hAnsi="Arial" w:cs="Arial"/>
                      <w:sz w:val="20"/>
                      <w:szCs w:val="20"/>
                    </w:rPr>
                    <w:t>demandas</w:t>
                  </w:r>
                </w:p>
              </w:tc>
            </w:tr>
            <w:tr w:rsidR="00AB5F22" w:rsidRPr="008C2396" w14:paraId="589B64A9" w14:textId="77777777" w:rsidTr="00287554">
              <w:tc>
                <w:tcPr>
                  <w:tcW w:w="0" w:type="auto"/>
                  <w:shd w:val="clear" w:color="auto" w:fill="auto"/>
                </w:tcPr>
                <w:p w14:paraId="3FB5814D" w14:textId="4452CB44" w:rsidR="00F0451E" w:rsidRPr="008C2396" w:rsidRDefault="00AB5F22" w:rsidP="0031230D">
                  <w:pPr>
                    <w:jc w:val="center"/>
                    <w:rPr>
                      <w:rFonts w:ascii="Arial" w:hAnsi="Arial" w:cs="Arial"/>
                      <w:sz w:val="20"/>
                      <w:szCs w:val="20"/>
                    </w:rPr>
                  </w:pPr>
                  <w:r>
                    <w:rPr>
                      <w:rFonts w:ascii="Arial" w:hAnsi="Arial" w:cs="Arial"/>
                      <w:sz w:val="20"/>
                      <w:szCs w:val="20"/>
                    </w:rPr>
                    <w:t xml:space="preserve">Administrador </w:t>
                  </w:r>
                </w:p>
              </w:tc>
              <w:tc>
                <w:tcPr>
                  <w:tcW w:w="0" w:type="auto"/>
                  <w:shd w:val="clear" w:color="auto" w:fill="auto"/>
                </w:tcPr>
                <w:p w14:paraId="312E4F0D" w14:textId="147F759F" w:rsidR="00F0451E" w:rsidRPr="008C2396" w:rsidRDefault="00AB5F22" w:rsidP="0031230D">
                  <w:pPr>
                    <w:jc w:val="center"/>
                    <w:rPr>
                      <w:rFonts w:ascii="Arial" w:hAnsi="Arial" w:cs="Arial"/>
                      <w:sz w:val="20"/>
                      <w:szCs w:val="20"/>
                    </w:rPr>
                  </w:pPr>
                  <w:r>
                    <w:rPr>
                      <w:rFonts w:ascii="Arial" w:hAnsi="Arial" w:cs="Arial"/>
                      <w:sz w:val="20"/>
                      <w:szCs w:val="20"/>
                    </w:rPr>
                    <w:t>Se encarga de llevar a cabo las demandas solicitadas de los clientes.</w:t>
                  </w:r>
                </w:p>
              </w:tc>
            </w:tr>
          </w:tbl>
          <w:p w14:paraId="5C719769" w14:textId="77777777" w:rsidR="006962B9" w:rsidRPr="008C2396" w:rsidRDefault="006962B9" w:rsidP="00F0451E">
            <w:pPr>
              <w:jc w:val="center"/>
              <w:rPr>
                <w:rFonts w:ascii="Arial" w:hAnsi="Arial" w:cs="Arial"/>
                <w:sz w:val="20"/>
                <w:szCs w:val="20"/>
              </w:rPr>
            </w:pPr>
          </w:p>
        </w:tc>
      </w:tr>
      <w:tr w:rsidR="00CF1831" w:rsidRPr="008C2396" w14:paraId="165E05F0" w14:textId="77777777" w:rsidTr="008C2396">
        <w:trPr>
          <w:trHeight w:val="843"/>
        </w:trPr>
        <w:tc>
          <w:tcPr>
            <w:tcW w:w="2836" w:type="dxa"/>
            <w:shd w:val="clear" w:color="auto" w:fill="A50021"/>
            <w:vAlign w:val="center"/>
          </w:tcPr>
          <w:p w14:paraId="508AC09E"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760C5DCA" w14:textId="77777777" w:rsidR="006962B9" w:rsidRPr="008C2396" w:rsidRDefault="006962B9" w:rsidP="0031230D">
            <w:pPr>
              <w:rPr>
                <w:rFonts w:ascii="Arial" w:hAnsi="Arial" w:cs="Arial"/>
                <w:b/>
                <w:sz w:val="22"/>
                <w:szCs w:val="22"/>
              </w:rPr>
            </w:pPr>
          </w:p>
          <w:p w14:paraId="5376F9E7"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063FF682" w14:textId="77777777" w:rsidTr="00287554">
        <w:trPr>
          <w:trHeight w:val="1106"/>
        </w:trPr>
        <w:tc>
          <w:tcPr>
            <w:tcW w:w="2836" w:type="dxa"/>
            <w:vMerge w:val="restart"/>
            <w:shd w:val="clear" w:color="auto" w:fill="A50021"/>
            <w:vAlign w:val="center"/>
          </w:tcPr>
          <w:p w14:paraId="301674B2"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6887A674"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3709AF85" w14:textId="77777777" w:rsidR="00406976" w:rsidRPr="008C2396" w:rsidRDefault="00406976" w:rsidP="00216320">
            <w:pPr>
              <w:rPr>
                <w:rFonts w:ascii="Arial" w:hAnsi="Arial" w:cs="Arial"/>
                <w:sz w:val="22"/>
                <w:szCs w:val="22"/>
              </w:rPr>
            </w:pPr>
          </w:p>
          <w:p w14:paraId="099F5311" w14:textId="78D00A8F" w:rsidR="00F1592D" w:rsidRPr="008C2396" w:rsidRDefault="00406976" w:rsidP="00F1592D">
            <w:pPr>
              <w:rPr>
                <w:rFonts w:ascii="Arial" w:hAnsi="Arial" w:cs="Arial"/>
                <w:sz w:val="22"/>
                <w:szCs w:val="22"/>
              </w:rPr>
            </w:pPr>
            <w:r w:rsidRPr="00AB5F22">
              <w:rPr>
                <w:rFonts w:ascii="Arial" w:hAnsi="Arial" w:cs="Arial"/>
                <w:sz w:val="22"/>
                <w:szCs w:val="22"/>
                <w:highlight w:val="yellow"/>
              </w:rPr>
              <w:fldChar w:fldCharType="begin">
                <w:ffData>
                  <w:name w:val="Marcar1"/>
                  <w:enabled/>
                  <w:calcOnExit w:val="0"/>
                  <w:checkBox>
                    <w:sizeAuto/>
                    <w:default w:val="0"/>
                  </w:checkBox>
                </w:ffData>
              </w:fldChar>
            </w:r>
            <w:bookmarkStart w:id="4" w:name="Marcar1"/>
            <w:r w:rsidRPr="00AB5F22">
              <w:rPr>
                <w:rFonts w:ascii="Arial" w:hAnsi="Arial" w:cs="Arial"/>
                <w:sz w:val="22"/>
                <w:szCs w:val="22"/>
                <w:highlight w:val="yellow"/>
              </w:rPr>
              <w:instrText xml:space="preserve"> FORMCHECKBOX </w:instrText>
            </w:r>
            <w:r w:rsidR="00F87CB5" w:rsidRPr="00AB5F22">
              <w:rPr>
                <w:rFonts w:ascii="Arial" w:hAnsi="Arial" w:cs="Arial"/>
                <w:sz w:val="22"/>
                <w:szCs w:val="22"/>
                <w:highlight w:val="yellow"/>
              </w:rPr>
            </w:r>
            <w:r w:rsidR="00F87CB5" w:rsidRPr="00AB5F22">
              <w:rPr>
                <w:rFonts w:ascii="Arial" w:hAnsi="Arial" w:cs="Arial"/>
                <w:sz w:val="22"/>
                <w:szCs w:val="22"/>
                <w:highlight w:val="yellow"/>
              </w:rPr>
              <w:fldChar w:fldCharType="separate"/>
            </w:r>
            <w:r w:rsidRPr="00AB5F22">
              <w:rPr>
                <w:rFonts w:ascii="Arial" w:hAnsi="Arial" w:cs="Arial"/>
                <w:sz w:val="22"/>
                <w:szCs w:val="22"/>
                <w:highlight w:val="yellow"/>
              </w:rPr>
              <w:fldChar w:fldCharType="end"/>
            </w:r>
            <w:bookmarkEnd w:id="4"/>
            <w:r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5" w:name="Marcar2"/>
            <w:r w:rsidR="00F1592D" w:rsidRPr="008C2396">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6" w:name="Marcar3"/>
            <w:r w:rsidR="00F1592D" w:rsidRPr="008C2396">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00F1592D" w:rsidRPr="008C2396">
              <w:rPr>
                <w:rFonts w:ascii="Arial" w:hAnsi="Arial" w:cs="Arial"/>
                <w:sz w:val="22"/>
                <w:szCs w:val="22"/>
              </w:rPr>
              <w:fldChar w:fldCharType="end"/>
            </w:r>
            <w:bookmarkEnd w:id="6"/>
            <w:r w:rsidR="00F1592D" w:rsidRPr="008C2396">
              <w:rPr>
                <w:rFonts w:ascii="Arial" w:hAnsi="Arial" w:cs="Arial"/>
                <w:sz w:val="22"/>
                <w:szCs w:val="22"/>
              </w:rPr>
              <w:t>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7" w:name="Marcar4"/>
            <w:r w:rsidR="004D5E96" w:rsidRPr="008C2396">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004D5E96" w:rsidRPr="008C2396">
              <w:rPr>
                <w:rFonts w:ascii="Arial" w:hAnsi="Arial" w:cs="Arial"/>
                <w:sz w:val="22"/>
                <w:szCs w:val="22"/>
              </w:rPr>
              <w:fldChar w:fldCharType="end"/>
            </w:r>
            <w:bookmarkEnd w:id="7"/>
            <w:r w:rsidR="004D5E96" w:rsidRPr="008C2396">
              <w:rPr>
                <w:rFonts w:ascii="Arial" w:hAnsi="Arial" w:cs="Arial"/>
                <w:sz w:val="22"/>
                <w:szCs w:val="22"/>
              </w:rPr>
              <w:t xml:space="preserve"> Servicio Web     </w:t>
            </w:r>
          </w:p>
          <w:p w14:paraId="40426D2C" w14:textId="77777777" w:rsidR="00F1592D" w:rsidRPr="008C2396" w:rsidRDefault="00F1592D" w:rsidP="00216320">
            <w:pPr>
              <w:rPr>
                <w:rFonts w:ascii="Arial" w:hAnsi="Arial" w:cs="Arial"/>
                <w:sz w:val="22"/>
                <w:szCs w:val="22"/>
              </w:rPr>
            </w:pPr>
          </w:p>
          <w:p w14:paraId="4F62FB16"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8" w:name="Marcar5"/>
            <w:r w:rsidRPr="008C2396">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bookmarkEnd w:id="8"/>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9" w:name="Marcar6"/>
            <w:r w:rsidR="00EB3B75" w:rsidRPr="008C2396">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00EB3B75" w:rsidRPr="008C2396">
              <w:rPr>
                <w:rFonts w:ascii="Arial" w:hAnsi="Arial" w:cs="Arial"/>
                <w:sz w:val="22"/>
                <w:szCs w:val="22"/>
              </w:rPr>
              <w:fldChar w:fldCharType="end"/>
            </w:r>
            <w:bookmarkEnd w:id="9"/>
            <w:r w:rsidR="00EB3B75" w:rsidRPr="008C2396">
              <w:rPr>
                <w:rFonts w:ascii="Arial" w:hAnsi="Arial" w:cs="Arial"/>
                <w:sz w:val="22"/>
                <w:szCs w:val="22"/>
              </w:rPr>
              <w:t xml:space="preserve"> Otro:__________________</w:t>
            </w:r>
          </w:p>
          <w:p w14:paraId="23476D7C" w14:textId="77777777" w:rsidR="00406976" w:rsidRPr="008C2396" w:rsidRDefault="00406976" w:rsidP="00EB3B75">
            <w:pPr>
              <w:rPr>
                <w:rFonts w:ascii="Arial" w:hAnsi="Arial" w:cs="Arial"/>
                <w:b/>
                <w:color w:val="D9D9D9"/>
                <w:sz w:val="22"/>
                <w:szCs w:val="22"/>
              </w:rPr>
            </w:pPr>
          </w:p>
        </w:tc>
      </w:tr>
      <w:tr w:rsidR="00406976" w:rsidRPr="008C2396" w14:paraId="406288DE" w14:textId="77777777" w:rsidTr="00287554">
        <w:trPr>
          <w:trHeight w:val="1348"/>
        </w:trPr>
        <w:tc>
          <w:tcPr>
            <w:tcW w:w="2836" w:type="dxa"/>
            <w:vMerge/>
            <w:shd w:val="clear" w:color="auto" w:fill="A50021"/>
            <w:vAlign w:val="center"/>
          </w:tcPr>
          <w:p w14:paraId="5EE07F24"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657A5E78"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22870BFE" w14:textId="77777777" w:rsidR="00406976" w:rsidRPr="00D1764B" w:rsidRDefault="00406976" w:rsidP="00DD4EC2">
            <w:pPr>
              <w:rPr>
                <w:rFonts w:ascii="Arial" w:hAnsi="Arial" w:cs="Arial"/>
                <w:sz w:val="22"/>
                <w:szCs w:val="22"/>
                <w:lang w:val="en-US"/>
              </w:rPr>
            </w:pPr>
          </w:p>
          <w:p w14:paraId="31E3E66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10" w:name="Marcar7"/>
            <w:r w:rsidRPr="00D1764B">
              <w:rPr>
                <w:rFonts w:ascii="Arial" w:hAnsi="Arial" w:cs="Arial"/>
                <w:sz w:val="22"/>
                <w:szCs w:val="22"/>
                <w:lang w:val="en-US"/>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Oracle</w:t>
            </w:r>
          </w:p>
          <w:p w14:paraId="0F0B53D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1" w:name="Marcar8"/>
            <w:r w:rsidRPr="00D1764B">
              <w:rPr>
                <w:rFonts w:ascii="Arial" w:hAnsi="Arial" w:cs="Arial"/>
                <w:sz w:val="22"/>
                <w:szCs w:val="22"/>
                <w:lang w:val="en-US"/>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SQL Server</w:t>
            </w:r>
          </w:p>
          <w:p w14:paraId="409D1994" w14:textId="77777777" w:rsidR="00406976" w:rsidRPr="00D1764B" w:rsidRDefault="00406976" w:rsidP="00DD4EC2">
            <w:pPr>
              <w:rPr>
                <w:rFonts w:ascii="Arial" w:hAnsi="Arial" w:cs="Arial"/>
                <w:sz w:val="22"/>
                <w:szCs w:val="22"/>
                <w:lang w:val="en-US"/>
              </w:rPr>
            </w:pPr>
            <w:r w:rsidRPr="00AB5F22">
              <w:rPr>
                <w:rFonts w:ascii="Arial" w:hAnsi="Arial" w:cs="Arial"/>
                <w:sz w:val="22"/>
                <w:szCs w:val="22"/>
                <w:highlight w:val="yellow"/>
              </w:rPr>
              <w:fldChar w:fldCharType="begin">
                <w:ffData>
                  <w:name w:val="Marcar9"/>
                  <w:enabled/>
                  <w:calcOnExit w:val="0"/>
                  <w:checkBox>
                    <w:sizeAuto/>
                    <w:default w:val="0"/>
                  </w:checkBox>
                </w:ffData>
              </w:fldChar>
            </w:r>
            <w:bookmarkStart w:id="12" w:name="Marcar9"/>
            <w:r w:rsidRPr="00AB5F22">
              <w:rPr>
                <w:rFonts w:ascii="Arial" w:hAnsi="Arial" w:cs="Arial"/>
                <w:sz w:val="22"/>
                <w:szCs w:val="22"/>
                <w:highlight w:val="yellow"/>
                <w:lang w:val="en-US"/>
              </w:rPr>
              <w:instrText xml:space="preserve"> FORMCHECKBOX </w:instrText>
            </w:r>
            <w:r w:rsidR="00F87CB5" w:rsidRPr="00AB5F22">
              <w:rPr>
                <w:rFonts w:ascii="Arial" w:hAnsi="Arial" w:cs="Arial"/>
                <w:sz w:val="22"/>
                <w:szCs w:val="22"/>
                <w:highlight w:val="yellow"/>
              </w:rPr>
            </w:r>
            <w:r w:rsidR="00F87CB5" w:rsidRPr="00AB5F22">
              <w:rPr>
                <w:rFonts w:ascii="Arial" w:hAnsi="Arial" w:cs="Arial"/>
                <w:sz w:val="22"/>
                <w:szCs w:val="22"/>
                <w:highlight w:val="yellow"/>
              </w:rPr>
              <w:fldChar w:fldCharType="separate"/>
            </w:r>
            <w:r w:rsidRPr="00AB5F22">
              <w:rPr>
                <w:rFonts w:ascii="Arial" w:hAnsi="Arial" w:cs="Arial"/>
                <w:sz w:val="22"/>
                <w:szCs w:val="22"/>
                <w:highlight w:val="yellow"/>
              </w:rPr>
              <w:fldChar w:fldCharType="end"/>
            </w:r>
            <w:bookmarkEnd w:id="12"/>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65EB29DD"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3" w:name="Marcar10"/>
            <w:r w:rsidRPr="00D1764B">
              <w:rPr>
                <w:rFonts w:ascii="Arial" w:hAnsi="Arial" w:cs="Arial"/>
                <w:sz w:val="22"/>
                <w:szCs w:val="22"/>
                <w:lang w:val="en-US"/>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MongoDB</w:t>
            </w:r>
          </w:p>
          <w:p w14:paraId="09B2011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4" w:name="Marcar11"/>
            <w:r w:rsidRPr="00D1764B">
              <w:rPr>
                <w:rFonts w:ascii="Arial" w:hAnsi="Arial" w:cs="Arial"/>
                <w:sz w:val="22"/>
                <w:szCs w:val="22"/>
                <w:lang w:val="en-US"/>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bookmarkEnd w:id="14"/>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14:paraId="0CE0A839"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1A25685"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6BDDEE8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C1586F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0E69ECC"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A66CA6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46ED60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B1504B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472CCEBC" w14:textId="77777777" w:rsidTr="00287554">
        <w:trPr>
          <w:trHeight w:val="1348"/>
        </w:trPr>
        <w:tc>
          <w:tcPr>
            <w:tcW w:w="2836" w:type="dxa"/>
            <w:vMerge/>
            <w:shd w:val="clear" w:color="auto" w:fill="A50021"/>
            <w:vAlign w:val="center"/>
          </w:tcPr>
          <w:p w14:paraId="1F2982D1"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68C616C"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22822961" w14:textId="77777777" w:rsidR="00406976" w:rsidRPr="008C2396" w:rsidRDefault="00406976" w:rsidP="005B1D0C">
            <w:pPr>
              <w:rPr>
                <w:rFonts w:ascii="Arial" w:hAnsi="Arial" w:cs="Arial"/>
                <w:sz w:val="22"/>
                <w:szCs w:val="22"/>
              </w:rPr>
            </w:pPr>
          </w:p>
          <w:p w14:paraId="767A2A1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47AE2CAB"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7FF4747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6024B2A0" w14:textId="77777777" w:rsidR="00406976" w:rsidRPr="00D1764B" w:rsidRDefault="00406976" w:rsidP="005B1D0C">
            <w:pPr>
              <w:rPr>
                <w:rFonts w:ascii="Arial" w:hAnsi="Arial" w:cs="Arial"/>
                <w:sz w:val="22"/>
                <w:szCs w:val="22"/>
              </w:rPr>
            </w:pPr>
            <w:r w:rsidRPr="00AB5F22">
              <w:rPr>
                <w:rFonts w:ascii="Arial" w:hAnsi="Arial" w:cs="Arial"/>
                <w:sz w:val="22"/>
                <w:szCs w:val="22"/>
                <w:highlight w:val="yellow"/>
              </w:rPr>
              <w:fldChar w:fldCharType="begin">
                <w:ffData>
                  <w:name w:val="Marcar10"/>
                  <w:enabled/>
                  <w:calcOnExit w:val="0"/>
                  <w:checkBox>
                    <w:sizeAuto/>
                    <w:default w:val="0"/>
                  </w:checkBox>
                </w:ffData>
              </w:fldChar>
            </w:r>
            <w:r w:rsidRPr="00AB5F22">
              <w:rPr>
                <w:rFonts w:ascii="Arial" w:hAnsi="Arial" w:cs="Arial"/>
                <w:sz w:val="22"/>
                <w:szCs w:val="22"/>
                <w:highlight w:val="yellow"/>
              </w:rPr>
              <w:instrText xml:space="preserve"> FORMCHECKBOX </w:instrText>
            </w:r>
            <w:r w:rsidR="00F87CB5" w:rsidRPr="00AB5F22">
              <w:rPr>
                <w:rFonts w:ascii="Arial" w:hAnsi="Arial" w:cs="Arial"/>
                <w:sz w:val="22"/>
                <w:szCs w:val="22"/>
                <w:highlight w:val="yellow"/>
              </w:rPr>
            </w:r>
            <w:r w:rsidR="00F87CB5" w:rsidRPr="00AB5F22">
              <w:rPr>
                <w:rFonts w:ascii="Arial" w:hAnsi="Arial" w:cs="Arial"/>
                <w:sz w:val="22"/>
                <w:szCs w:val="22"/>
                <w:highlight w:val="yellow"/>
              </w:rPr>
              <w:fldChar w:fldCharType="separate"/>
            </w:r>
            <w:r w:rsidRPr="00AB5F22">
              <w:rPr>
                <w:rFonts w:ascii="Arial" w:hAnsi="Arial" w:cs="Arial"/>
                <w:sz w:val="22"/>
                <w:szCs w:val="22"/>
                <w:highlight w:val="yellow"/>
              </w:rPr>
              <w:fldChar w:fldCharType="end"/>
            </w:r>
            <w:r w:rsidRPr="00D1764B">
              <w:rPr>
                <w:rFonts w:ascii="Arial" w:hAnsi="Arial" w:cs="Arial"/>
                <w:sz w:val="22"/>
                <w:szCs w:val="22"/>
              </w:rPr>
              <w:t xml:space="preserve"> Java</w:t>
            </w:r>
          </w:p>
          <w:p w14:paraId="7AE5835B" w14:textId="77777777" w:rsidR="00406976" w:rsidRPr="00D1764B" w:rsidRDefault="00406976" w:rsidP="005B1D0C">
            <w:pPr>
              <w:pStyle w:val="Prrafodelista"/>
              <w:ind w:left="0"/>
              <w:rPr>
                <w:rFonts w:ascii="Arial" w:hAnsi="Arial" w:cs="Arial"/>
                <w:sz w:val="22"/>
                <w:szCs w:val="22"/>
              </w:rPr>
            </w:pPr>
            <w:r w:rsidRPr="00AB5F22">
              <w:rPr>
                <w:rFonts w:ascii="Arial" w:hAnsi="Arial" w:cs="Arial"/>
                <w:sz w:val="22"/>
                <w:szCs w:val="22"/>
                <w:highlight w:val="yellow"/>
              </w:rPr>
              <w:fldChar w:fldCharType="begin">
                <w:ffData>
                  <w:name w:val="Marcar7"/>
                  <w:enabled/>
                  <w:calcOnExit w:val="0"/>
                  <w:checkBox>
                    <w:sizeAuto/>
                    <w:default w:val="0"/>
                  </w:checkBox>
                </w:ffData>
              </w:fldChar>
            </w:r>
            <w:r w:rsidRPr="00AB5F22">
              <w:rPr>
                <w:rFonts w:ascii="Arial" w:hAnsi="Arial" w:cs="Arial"/>
                <w:sz w:val="22"/>
                <w:szCs w:val="22"/>
                <w:highlight w:val="yellow"/>
              </w:rPr>
              <w:instrText xml:space="preserve"> FORMCHECKBOX </w:instrText>
            </w:r>
            <w:r w:rsidR="00F87CB5" w:rsidRPr="00AB5F22">
              <w:rPr>
                <w:rFonts w:ascii="Arial" w:hAnsi="Arial" w:cs="Arial"/>
                <w:sz w:val="22"/>
                <w:szCs w:val="22"/>
                <w:highlight w:val="yellow"/>
              </w:rPr>
            </w:r>
            <w:r w:rsidR="00F87CB5" w:rsidRPr="00AB5F22">
              <w:rPr>
                <w:rFonts w:ascii="Arial" w:hAnsi="Arial" w:cs="Arial"/>
                <w:sz w:val="22"/>
                <w:szCs w:val="22"/>
                <w:highlight w:val="yellow"/>
              </w:rPr>
              <w:fldChar w:fldCharType="separate"/>
            </w:r>
            <w:r w:rsidRPr="00AB5F22">
              <w:rPr>
                <w:rFonts w:ascii="Arial" w:hAnsi="Arial" w:cs="Arial"/>
                <w:sz w:val="22"/>
                <w:szCs w:val="22"/>
                <w:highlight w:val="yellow"/>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51ED3517"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87CB5">
              <w:rPr>
                <w:rFonts w:ascii="Arial" w:hAnsi="Arial" w:cs="Arial"/>
                <w:sz w:val="22"/>
                <w:szCs w:val="22"/>
              </w:rPr>
            </w:r>
            <w:r w:rsidR="00F87CB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141A9717" w14:textId="77777777" w:rsidR="00406976" w:rsidRPr="008C2396" w:rsidRDefault="00406976" w:rsidP="0031230D">
            <w:pPr>
              <w:rPr>
                <w:rFonts w:ascii="Arial" w:hAnsi="Arial" w:cs="Arial"/>
                <w:sz w:val="22"/>
                <w:szCs w:val="22"/>
              </w:rPr>
            </w:pPr>
          </w:p>
        </w:tc>
        <w:tc>
          <w:tcPr>
            <w:tcW w:w="1147" w:type="dxa"/>
            <w:shd w:val="clear" w:color="auto" w:fill="auto"/>
          </w:tcPr>
          <w:p w14:paraId="5B22F7C3"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6787ECB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490685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2FFBF3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857E3F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ED0868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0C55A70"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E2B1E0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098A12F0" w14:textId="77777777" w:rsidTr="00287554">
        <w:trPr>
          <w:trHeight w:val="182"/>
        </w:trPr>
        <w:tc>
          <w:tcPr>
            <w:tcW w:w="2836" w:type="dxa"/>
            <w:shd w:val="clear" w:color="auto" w:fill="A50021"/>
            <w:vAlign w:val="center"/>
          </w:tcPr>
          <w:p w14:paraId="1D03EADD"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3A55D2F0"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Pr="00AB5F22">
              <w:rPr>
                <w:rFonts w:ascii="Arial" w:hAnsi="Arial" w:cs="Arial"/>
                <w:sz w:val="22"/>
                <w:szCs w:val="22"/>
                <w:highlight w:val="yellow"/>
              </w:rPr>
              <w:t>(</w:t>
            </w:r>
            <w:r w:rsidR="005B1526" w:rsidRPr="00AB5F22">
              <w:rPr>
                <w:rFonts w:ascii="Arial" w:hAnsi="Arial" w:cs="Arial"/>
                <w:sz w:val="22"/>
                <w:szCs w:val="22"/>
                <w:highlight w:val="yellow"/>
              </w:rPr>
              <w:t xml:space="preserve"> </w:t>
            </w:r>
            <w:r w:rsidRPr="00AB5F22">
              <w:rPr>
                <w:rFonts w:ascii="Arial" w:hAnsi="Arial" w:cs="Arial"/>
                <w:sz w:val="22"/>
                <w:szCs w:val="22"/>
                <w:highlight w:val="yellow"/>
              </w:rPr>
              <w:t>)</w:t>
            </w:r>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11053B2F" w14:textId="77777777" w:rsidR="000A71D8" w:rsidRPr="008C2396" w:rsidRDefault="000A71D8" w:rsidP="003D4A48">
      <w:pPr>
        <w:rPr>
          <w:rFonts w:ascii="Arial" w:hAnsi="Arial" w:cs="Arial"/>
          <w:b/>
          <w:sz w:val="28"/>
          <w:szCs w:val="28"/>
          <w:lang w:val="es-CO"/>
        </w:rPr>
      </w:pPr>
    </w:p>
    <w:p w14:paraId="10BC442E"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387E9A49" w14:textId="77777777" w:rsidTr="0031230D">
        <w:tc>
          <w:tcPr>
            <w:tcW w:w="4112" w:type="dxa"/>
            <w:shd w:val="clear" w:color="auto" w:fill="A6A6A6"/>
          </w:tcPr>
          <w:p w14:paraId="219064D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3B795490"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38ADE49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02274B40"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512468AA" w14:textId="77777777" w:rsidTr="0031230D">
        <w:tc>
          <w:tcPr>
            <w:tcW w:w="4112" w:type="dxa"/>
            <w:shd w:val="clear" w:color="auto" w:fill="auto"/>
          </w:tcPr>
          <w:p w14:paraId="6BF1B9A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36C82C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4E0F16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49A5E6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29C6D73B" w14:textId="77777777" w:rsidTr="0031230D">
        <w:tc>
          <w:tcPr>
            <w:tcW w:w="4112" w:type="dxa"/>
            <w:shd w:val="clear" w:color="auto" w:fill="auto"/>
          </w:tcPr>
          <w:p w14:paraId="7CD0140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59D3B5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BF9662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9CF88F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F6A7EA8" w14:textId="77777777" w:rsidTr="0031230D">
        <w:tc>
          <w:tcPr>
            <w:tcW w:w="4112" w:type="dxa"/>
            <w:shd w:val="clear" w:color="auto" w:fill="auto"/>
          </w:tcPr>
          <w:p w14:paraId="4C3BC86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C82F1D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6841B8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5209E6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1771A23" w14:textId="77777777" w:rsidTr="0031230D">
        <w:tc>
          <w:tcPr>
            <w:tcW w:w="4112" w:type="dxa"/>
            <w:shd w:val="clear" w:color="auto" w:fill="auto"/>
          </w:tcPr>
          <w:p w14:paraId="4389E2A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BC9D30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8B2692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F789EF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58BA33E8" w14:textId="77777777" w:rsidTr="0031230D">
        <w:tc>
          <w:tcPr>
            <w:tcW w:w="4112" w:type="dxa"/>
            <w:shd w:val="clear" w:color="auto" w:fill="auto"/>
          </w:tcPr>
          <w:p w14:paraId="4132713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72EA6F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3C85D5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8B0FBD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8BCBD37" w14:textId="77777777" w:rsidTr="0031230D">
        <w:tc>
          <w:tcPr>
            <w:tcW w:w="4112" w:type="dxa"/>
            <w:shd w:val="clear" w:color="auto" w:fill="auto"/>
          </w:tcPr>
          <w:p w14:paraId="7A662C1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CB63BE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6250D1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6752FE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1BB3B535"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583B7E01"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06"/>
        <w:gridCol w:w="380"/>
        <w:gridCol w:w="1486"/>
        <w:gridCol w:w="1471"/>
        <w:gridCol w:w="127"/>
        <w:gridCol w:w="986"/>
        <w:gridCol w:w="958"/>
        <w:gridCol w:w="385"/>
        <w:gridCol w:w="2390"/>
      </w:tblGrid>
      <w:tr w:rsidR="000E42E9" w:rsidRPr="008C2396" w14:paraId="5ADB8EB4" w14:textId="77777777" w:rsidTr="004627A3">
        <w:trPr>
          <w:trHeight w:val="182"/>
        </w:trPr>
        <w:tc>
          <w:tcPr>
            <w:tcW w:w="2613" w:type="dxa"/>
            <w:gridSpan w:val="3"/>
            <w:shd w:val="clear" w:color="auto" w:fill="A50021"/>
            <w:vAlign w:val="center"/>
          </w:tcPr>
          <w:p w14:paraId="7D5DDEB3"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15358047" w14:textId="1752505F" w:rsidR="000E42E9" w:rsidRPr="008C2396" w:rsidRDefault="00AB5F22" w:rsidP="004627A3">
            <w:pPr>
              <w:jc w:val="center"/>
              <w:rPr>
                <w:rFonts w:ascii="Arial" w:hAnsi="Arial" w:cs="Arial"/>
                <w:b/>
                <w:sz w:val="22"/>
                <w:szCs w:val="22"/>
              </w:rPr>
            </w:pPr>
            <w:r>
              <w:rPr>
                <w:rFonts w:ascii="Arial" w:hAnsi="Arial" w:cs="Arial"/>
                <w:b/>
                <w:sz w:val="22"/>
                <w:szCs w:val="22"/>
              </w:rPr>
              <w:t>Virginia Castañeda</w:t>
            </w:r>
          </w:p>
        </w:tc>
        <w:tc>
          <w:tcPr>
            <w:tcW w:w="2613" w:type="dxa"/>
            <w:gridSpan w:val="4"/>
            <w:shd w:val="clear" w:color="auto" w:fill="A50021"/>
            <w:vAlign w:val="center"/>
          </w:tcPr>
          <w:p w14:paraId="4086D206"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0F340CCB" w14:textId="0A9B978E" w:rsidR="000E42E9" w:rsidRPr="008C2396" w:rsidRDefault="00AB5F22" w:rsidP="004627A3">
            <w:pPr>
              <w:jc w:val="center"/>
              <w:rPr>
                <w:rFonts w:ascii="Arial" w:hAnsi="Arial" w:cs="Arial"/>
                <w:b/>
                <w:sz w:val="22"/>
                <w:szCs w:val="22"/>
              </w:rPr>
            </w:pPr>
            <w:r>
              <w:rPr>
                <w:rFonts w:ascii="Arial" w:hAnsi="Arial" w:cs="Arial"/>
                <w:b/>
                <w:sz w:val="22"/>
                <w:szCs w:val="22"/>
              </w:rPr>
              <w:t>28/02/22</w:t>
            </w:r>
          </w:p>
        </w:tc>
      </w:tr>
      <w:tr w:rsidR="00BB0598" w:rsidRPr="008C2396" w14:paraId="422BED33" w14:textId="77777777" w:rsidTr="0031230D">
        <w:trPr>
          <w:trHeight w:val="182"/>
        </w:trPr>
        <w:tc>
          <w:tcPr>
            <w:tcW w:w="10452" w:type="dxa"/>
            <w:gridSpan w:val="10"/>
            <w:shd w:val="clear" w:color="auto" w:fill="A50021"/>
            <w:vAlign w:val="center"/>
          </w:tcPr>
          <w:p w14:paraId="33FE69C1"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2F9E6CD1" w14:textId="77777777" w:rsidTr="004627A3">
        <w:trPr>
          <w:trHeight w:val="226"/>
        </w:trPr>
        <w:tc>
          <w:tcPr>
            <w:tcW w:w="463" w:type="dxa"/>
            <w:shd w:val="clear" w:color="auto" w:fill="A6A6A6"/>
          </w:tcPr>
          <w:p w14:paraId="2A37A06F"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763" w:type="dxa"/>
            <w:shd w:val="clear" w:color="auto" w:fill="A6A6A6"/>
          </w:tcPr>
          <w:p w14:paraId="3312932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6AA4D87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511088F8"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0263801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3E35BEB5"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2EE2031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2F3E2DA2" w14:textId="77777777" w:rsidTr="008831B7">
        <w:trPr>
          <w:trHeight w:val="567"/>
        </w:trPr>
        <w:tc>
          <w:tcPr>
            <w:tcW w:w="463" w:type="dxa"/>
            <w:shd w:val="clear" w:color="auto" w:fill="FFFFFF"/>
            <w:vAlign w:val="center"/>
          </w:tcPr>
          <w:p w14:paraId="6BC15C60" w14:textId="73A67FC5"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1</w:t>
            </w:r>
          </w:p>
        </w:tc>
        <w:tc>
          <w:tcPr>
            <w:tcW w:w="1763" w:type="dxa"/>
            <w:shd w:val="clear" w:color="auto" w:fill="FFFFFF"/>
            <w:vAlign w:val="center"/>
          </w:tcPr>
          <w:p w14:paraId="7401AF88" w14:textId="20C4533F"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Levantamiento de requerimientos</w:t>
            </w:r>
          </w:p>
        </w:tc>
        <w:tc>
          <w:tcPr>
            <w:tcW w:w="1540" w:type="dxa"/>
            <w:gridSpan w:val="2"/>
            <w:shd w:val="clear" w:color="auto" w:fill="FFFFFF"/>
            <w:vAlign w:val="center"/>
          </w:tcPr>
          <w:p w14:paraId="7FB7DA88" w14:textId="11E35BCE"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Entrevista</w:t>
            </w:r>
          </w:p>
        </w:tc>
        <w:tc>
          <w:tcPr>
            <w:tcW w:w="1586" w:type="dxa"/>
            <w:gridSpan w:val="2"/>
            <w:shd w:val="clear" w:color="auto" w:fill="FFFFFF"/>
            <w:vAlign w:val="center"/>
          </w:tcPr>
          <w:p w14:paraId="4B47836C" w14:textId="6483F6B0"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Líder de proyecto</w:t>
            </w:r>
          </w:p>
        </w:tc>
        <w:tc>
          <w:tcPr>
            <w:tcW w:w="1028" w:type="dxa"/>
            <w:shd w:val="clear" w:color="auto" w:fill="FFFFFF"/>
            <w:vAlign w:val="center"/>
          </w:tcPr>
          <w:p w14:paraId="1189B55B" w14:textId="77777777" w:rsidR="001E1737" w:rsidRPr="00AB5F22" w:rsidRDefault="001E1737" w:rsidP="00D76FAB">
            <w:pPr>
              <w:rPr>
                <w:rFonts w:ascii="Arial" w:hAnsi="Arial" w:cs="Arial"/>
                <w:b/>
                <w:color w:val="000000" w:themeColor="text1"/>
                <w:sz w:val="22"/>
                <w:szCs w:val="22"/>
                <w:lang w:val="es-CO"/>
              </w:rPr>
            </w:pPr>
          </w:p>
        </w:tc>
        <w:tc>
          <w:tcPr>
            <w:tcW w:w="992" w:type="dxa"/>
            <w:shd w:val="clear" w:color="auto" w:fill="FFFFFF"/>
            <w:vAlign w:val="center"/>
          </w:tcPr>
          <w:p w14:paraId="6AFF25D8" w14:textId="77777777" w:rsidR="001E1737" w:rsidRPr="00AB5F22" w:rsidRDefault="001E1737" w:rsidP="00D76FAB">
            <w:pPr>
              <w:rPr>
                <w:rFonts w:ascii="Arial" w:hAnsi="Arial" w:cs="Arial"/>
                <w:b/>
                <w:color w:val="000000" w:themeColor="text1"/>
                <w:sz w:val="22"/>
                <w:szCs w:val="22"/>
                <w:lang w:val="es-CO"/>
              </w:rPr>
            </w:pPr>
          </w:p>
        </w:tc>
        <w:tc>
          <w:tcPr>
            <w:tcW w:w="3080" w:type="dxa"/>
            <w:gridSpan w:val="2"/>
            <w:shd w:val="clear" w:color="auto" w:fill="FFFFFF"/>
            <w:vAlign w:val="center"/>
          </w:tcPr>
          <w:p w14:paraId="595BBBBD" w14:textId="1C045947"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Realizar una entrevista con el cliente</w:t>
            </w:r>
          </w:p>
        </w:tc>
      </w:tr>
      <w:tr w:rsidR="001E1737" w:rsidRPr="008C2396" w14:paraId="6B058DE7" w14:textId="77777777" w:rsidTr="008831B7">
        <w:trPr>
          <w:trHeight w:val="567"/>
        </w:trPr>
        <w:tc>
          <w:tcPr>
            <w:tcW w:w="463" w:type="dxa"/>
            <w:shd w:val="clear" w:color="auto" w:fill="FFFFFF"/>
            <w:vAlign w:val="center"/>
          </w:tcPr>
          <w:p w14:paraId="7F696FDF" w14:textId="6DE1B662"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2</w:t>
            </w:r>
          </w:p>
        </w:tc>
        <w:tc>
          <w:tcPr>
            <w:tcW w:w="1763" w:type="dxa"/>
            <w:shd w:val="clear" w:color="auto" w:fill="FFFFFF"/>
            <w:vAlign w:val="center"/>
          </w:tcPr>
          <w:p w14:paraId="0AF5BDEB" w14:textId="1E986498"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Análisis de los requerimientos </w:t>
            </w:r>
          </w:p>
        </w:tc>
        <w:tc>
          <w:tcPr>
            <w:tcW w:w="1540" w:type="dxa"/>
            <w:gridSpan w:val="2"/>
            <w:shd w:val="clear" w:color="auto" w:fill="FFFFFF"/>
            <w:vAlign w:val="center"/>
          </w:tcPr>
          <w:p w14:paraId="1083963F" w14:textId="28BB8B34"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Análisis </w:t>
            </w:r>
          </w:p>
        </w:tc>
        <w:tc>
          <w:tcPr>
            <w:tcW w:w="1586" w:type="dxa"/>
            <w:gridSpan w:val="2"/>
            <w:shd w:val="clear" w:color="auto" w:fill="FFFFFF"/>
            <w:vAlign w:val="center"/>
          </w:tcPr>
          <w:p w14:paraId="2327B95E" w14:textId="6794C3D1"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Analista</w:t>
            </w:r>
          </w:p>
        </w:tc>
        <w:tc>
          <w:tcPr>
            <w:tcW w:w="1028" w:type="dxa"/>
            <w:shd w:val="clear" w:color="auto" w:fill="FFFFFF"/>
            <w:vAlign w:val="center"/>
          </w:tcPr>
          <w:p w14:paraId="45FF13C1" w14:textId="77777777" w:rsidR="001E1737" w:rsidRPr="00AB5F22" w:rsidRDefault="001E1737" w:rsidP="00D76FAB">
            <w:pPr>
              <w:rPr>
                <w:rFonts w:ascii="Arial" w:hAnsi="Arial" w:cs="Arial"/>
                <w:b/>
                <w:color w:val="000000" w:themeColor="text1"/>
                <w:sz w:val="22"/>
                <w:szCs w:val="22"/>
                <w:lang w:val="es-CO"/>
              </w:rPr>
            </w:pPr>
          </w:p>
        </w:tc>
        <w:tc>
          <w:tcPr>
            <w:tcW w:w="992" w:type="dxa"/>
            <w:shd w:val="clear" w:color="auto" w:fill="FFFFFF"/>
            <w:vAlign w:val="center"/>
          </w:tcPr>
          <w:p w14:paraId="65A5AD53" w14:textId="77777777" w:rsidR="001E1737" w:rsidRPr="00AB5F22" w:rsidRDefault="001E1737" w:rsidP="00D76FAB">
            <w:pPr>
              <w:rPr>
                <w:rFonts w:ascii="Arial" w:hAnsi="Arial" w:cs="Arial"/>
                <w:b/>
                <w:color w:val="000000" w:themeColor="text1"/>
                <w:sz w:val="22"/>
                <w:szCs w:val="22"/>
                <w:lang w:val="es-CO"/>
              </w:rPr>
            </w:pPr>
          </w:p>
        </w:tc>
        <w:tc>
          <w:tcPr>
            <w:tcW w:w="3080" w:type="dxa"/>
            <w:gridSpan w:val="2"/>
            <w:shd w:val="clear" w:color="auto" w:fill="FFFFFF"/>
            <w:vAlign w:val="center"/>
          </w:tcPr>
          <w:p w14:paraId="1FF73DAB" w14:textId="49CD25BE"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Definir los requerimientos dar prioridad</w:t>
            </w:r>
          </w:p>
        </w:tc>
      </w:tr>
      <w:tr w:rsidR="001E1737" w:rsidRPr="008C2396" w14:paraId="2CB8541A" w14:textId="77777777" w:rsidTr="008831B7">
        <w:trPr>
          <w:trHeight w:val="567"/>
        </w:trPr>
        <w:tc>
          <w:tcPr>
            <w:tcW w:w="463" w:type="dxa"/>
            <w:shd w:val="clear" w:color="auto" w:fill="FFFFFF"/>
            <w:vAlign w:val="center"/>
          </w:tcPr>
          <w:p w14:paraId="4F21CD61" w14:textId="5E2DB793"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3</w:t>
            </w:r>
          </w:p>
        </w:tc>
        <w:tc>
          <w:tcPr>
            <w:tcW w:w="1763" w:type="dxa"/>
            <w:shd w:val="clear" w:color="auto" w:fill="FFFFFF"/>
            <w:vAlign w:val="center"/>
          </w:tcPr>
          <w:p w14:paraId="5ED0E2D2" w14:textId="11F49F80"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Diseño</w:t>
            </w:r>
          </w:p>
        </w:tc>
        <w:tc>
          <w:tcPr>
            <w:tcW w:w="1540" w:type="dxa"/>
            <w:gridSpan w:val="2"/>
            <w:shd w:val="clear" w:color="auto" w:fill="FFFFFF"/>
            <w:vAlign w:val="center"/>
          </w:tcPr>
          <w:p w14:paraId="0E9A714D" w14:textId="37542DA1"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Diseñar diagramas e interfaces</w:t>
            </w:r>
          </w:p>
        </w:tc>
        <w:tc>
          <w:tcPr>
            <w:tcW w:w="1586" w:type="dxa"/>
            <w:gridSpan w:val="2"/>
            <w:shd w:val="clear" w:color="auto" w:fill="FFFFFF"/>
            <w:vAlign w:val="center"/>
          </w:tcPr>
          <w:p w14:paraId="55F956BC" w14:textId="4BD2D504"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Diseñador y analista </w:t>
            </w:r>
          </w:p>
        </w:tc>
        <w:tc>
          <w:tcPr>
            <w:tcW w:w="1028" w:type="dxa"/>
            <w:shd w:val="clear" w:color="auto" w:fill="FFFFFF"/>
            <w:vAlign w:val="center"/>
          </w:tcPr>
          <w:p w14:paraId="59815A3D" w14:textId="77777777" w:rsidR="001E1737" w:rsidRPr="00AB5F22" w:rsidRDefault="001E1737" w:rsidP="00D76FAB">
            <w:pPr>
              <w:rPr>
                <w:rFonts w:ascii="Arial" w:hAnsi="Arial" w:cs="Arial"/>
                <w:b/>
                <w:color w:val="000000" w:themeColor="text1"/>
                <w:sz w:val="22"/>
                <w:szCs w:val="22"/>
                <w:lang w:val="es-CO"/>
              </w:rPr>
            </w:pPr>
          </w:p>
        </w:tc>
        <w:tc>
          <w:tcPr>
            <w:tcW w:w="992" w:type="dxa"/>
            <w:shd w:val="clear" w:color="auto" w:fill="FFFFFF"/>
            <w:vAlign w:val="center"/>
          </w:tcPr>
          <w:p w14:paraId="526FBE3C" w14:textId="77777777" w:rsidR="001E1737" w:rsidRPr="00AB5F22" w:rsidRDefault="001E1737" w:rsidP="00D76FAB">
            <w:pPr>
              <w:rPr>
                <w:rFonts w:ascii="Arial" w:hAnsi="Arial" w:cs="Arial"/>
                <w:b/>
                <w:color w:val="000000" w:themeColor="text1"/>
                <w:sz w:val="22"/>
                <w:szCs w:val="22"/>
                <w:lang w:val="es-CO"/>
              </w:rPr>
            </w:pPr>
          </w:p>
        </w:tc>
        <w:tc>
          <w:tcPr>
            <w:tcW w:w="3080" w:type="dxa"/>
            <w:gridSpan w:val="2"/>
            <w:shd w:val="clear" w:color="auto" w:fill="FFFFFF"/>
            <w:vAlign w:val="center"/>
          </w:tcPr>
          <w:p w14:paraId="23E1E91A" w14:textId="46833384"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Diseñar la lógica del sistema, además de una propuesta de sistema</w:t>
            </w:r>
          </w:p>
        </w:tc>
      </w:tr>
      <w:tr w:rsidR="001E1737" w:rsidRPr="008C2396" w14:paraId="489E8A01" w14:textId="77777777" w:rsidTr="008831B7">
        <w:trPr>
          <w:trHeight w:val="567"/>
        </w:trPr>
        <w:tc>
          <w:tcPr>
            <w:tcW w:w="463" w:type="dxa"/>
            <w:shd w:val="clear" w:color="auto" w:fill="FFFFFF"/>
            <w:vAlign w:val="center"/>
          </w:tcPr>
          <w:p w14:paraId="367F3220" w14:textId="325C1C81"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4</w:t>
            </w:r>
          </w:p>
        </w:tc>
        <w:tc>
          <w:tcPr>
            <w:tcW w:w="1763" w:type="dxa"/>
            <w:shd w:val="clear" w:color="auto" w:fill="FFFFFF"/>
            <w:vAlign w:val="center"/>
          </w:tcPr>
          <w:p w14:paraId="48B2D6CF" w14:textId="78C20999"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Desarrollo</w:t>
            </w:r>
          </w:p>
        </w:tc>
        <w:tc>
          <w:tcPr>
            <w:tcW w:w="1540" w:type="dxa"/>
            <w:gridSpan w:val="2"/>
            <w:shd w:val="clear" w:color="auto" w:fill="FFFFFF"/>
            <w:vAlign w:val="center"/>
          </w:tcPr>
          <w:p w14:paraId="0FE78D3B" w14:textId="7351CD48"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Programadores</w:t>
            </w:r>
          </w:p>
        </w:tc>
        <w:tc>
          <w:tcPr>
            <w:tcW w:w="1586" w:type="dxa"/>
            <w:gridSpan w:val="2"/>
            <w:shd w:val="clear" w:color="auto" w:fill="FFFFFF"/>
            <w:vAlign w:val="center"/>
          </w:tcPr>
          <w:p w14:paraId="4121D598" w14:textId="5DC89285"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Desarrollar el software</w:t>
            </w:r>
          </w:p>
        </w:tc>
        <w:tc>
          <w:tcPr>
            <w:tcW w:w="1028" w:type="dxa"/>
            <w:shd w:val="clear" w:color="auto" w:fill="FFFFFF"/>
            <w:vAlign w:val="center"/>
          </w:tcPr>
          <w:p w14:paraId="4A0BF4CC" w14:textId="77777777" w:rsidR="001E1737" w:rsidRPr="00AB5F22" w:rsidRDefault="001E1737" w:rsidP="00D76FAB">
            <w:pPr>
              <w:rPr>
                <w:rFonts w:ascii="Arial" w:hAnsi="Arial" w:cs="Arial"/>
                <w:b/>
                <w:color w:val="000000" w:themeColor="text1"/>
                <w:sz w:val="22"/>
                <w:szCs w:val="22"/>
                <w:lang w:val="es-CO"/>
              </w:rPr>
            </w:pPr>
          </w:p>
        </w:tc>
        <w:tc>
          <w:tcPr>
            <w:tcW w:w="992" w:type="dxa"/>
            <w:shd w:val="clear" w:color="auto" w:fill="FFFFFF"/>
            <w:vAlign w:val="center"/>
          </w:tcPr>
          <w:p w14:paraId="47BB0203" w14:textId="77777777" w:rsidR="001E1737" w:rsidRPr="00AB5F22" w:rsidRDefault="001E1737" w:rsidP="00D76FAB">
            <w:pPr>
              <w:rPr>
                <w:rFonts w:ascii="Arial" w:hAnsi="Arial" w:cs="Arial"/>
                <w:b/>
                <w:color w:val="000000" w:themeColor="text1"/>
                <w:sz w:val="22"/>
                <w:szCs w:val="22"/>
                <w:lang w:val="es-CO"/>
              </w:rPr>
            </w:pPr>
          </w:p>
        </w:tc>
        <w:tc>
          <w:tcPr>
            <w:tcW w:w="3080" w:type="dxa"/>
            <w:gridSpan w:val="2"/>
            <w:shd w:val="clear" w:color="auto" w:fill="FFFFFF"/>
            <w:vAlign w:val="center"/>
          </w:tcPr>
          <w:p w14:paraId="6C490700" w14:textId="71E061BB"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Implementar con código lo solicitado</w:t>
            </w:r>
          </w:p>
        </w:tc>
      </w:tr>
      <w:tr w:rsidR="001E1737" w:rsidRPr="008C2396" w14:paraId="5589805C" w14:textId="77777777" w:rsidTr="008831B7">
        <w:trPr>
          <w:trHeight w:val="567"/>
        </w:trPr>
        <w:tc>
          <w:tcPr>
            <w:tcW w:w="463" w:type="dxa"/>
            <w:shd w:val="clear" w:color="auto" w:fill="FFFFFF"/>
            <w:vAlign w:val="center"/>
          </w:tcPr>
          <w:p w14:paraId="05211DB6" w14:textId="4812386C"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5</w:t>
            </w:r>
          </w:p>
        </w:tc>
        <w:tc>
          <w:tcPr>
            <w:tcW w:w="1763" w:type="dxa"/>
            <w:shd w:val="clear" w:color="auto" w:fill="FFFFFF"/>
            <w:vAlign w:val="center"/>
          </w:tcPr>
          <w:p w14:paraId="627D7E52" w14:textId="32279303"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Pruebas</w:t>
            </w:r>
          </w:p>
        </w:tc>
        <w:tc>
          <w:tcPr>
            <w:tcW w:w="1540" w:type="dxa"/>
            <w:gridSpan w:val="2"/>
            <w:shd w:val="clear" w:color="auto" w:fill="FFFFFF"/>
            <w:vAlign w:val="center"/>
          </w:tcPr>
          <w:p w14:paraId="0363FA44" w14:textId="2A3BB418" w:rsidR="001E1737" w:rsidRPr="00AB5F22" w:rsidRDefault="00AB5F22" w:rsidP="00D76FAB">
            <w:pPr>
              <w:rPr>
                <w:rFonts w:ascii="Arial" w:hAnsi="Arial" w:cs="Arial"/>
                <w:b/>
                <w:color w:val="000000" w:themeColor="text1"/>
                <w:sz w:val="22"/>
                <w:szCs w:val="22"/>
                <w:lang w:val="es-CO"/>
              </w:rPr>
            </w:pPr>
            <w:proofErr w:type="spellStart"/>
            <w:r>
              <w:rPr>
                <w:rFonts w:ascii="Arial" w:hAnsi="Arial" w:cs="Arial"/>
                <w:b/>
                <w:color w:val="000000" w:themeColor="text1"/>
                <w:sz w:val="22"/>
                <w:szCs w:val="22"/>
                <w:lang w:val="es-CO"/>
              </w:rPr>
              <w:t>Testing</w:t>
            </w:r>
            <w:proofErr w:type="spellEnd"/>
          </w:p>
        </w:tc>
        <w:tc>
          <w:tcPr>
            <w:tcW w:w="1586" w:type="dxa"/>
            <w:gridSpan w:val="2"/>
            <w:shd w:val="clear" w:color="auto" w:fill="FFFFFF"/>
            <w:vAlign w:val="center"/>
          </w:tcPr>
          <w:p w14:paraId="2D84BA74" w14:textId="3FB95068" w:rsidR="001E1737" w:rsidRPr="00AB5F22" w:rsidRDefault="00AB5F22" w:rsidP="00D76FAB">
            <w:pPr>
              <w:rPr>
                <w:rFonts w:ascii="Arial" w:hAnsi="Arial" w:cs="Arial"/>
                <w:b/>
                <w:color w:val="000000" w:themeColor="text1"/>
                <w:sz w:val="22"/>
                <w:szCs w:val="22"/>
                <w:lang w:val="es-CO"/>
              </w:rPr>
            </w:pPr>
            <w:proofErr w:type="spellStart"/>
            <w:r>
              <w:rPr>
                <w:rFonts w:ascii="Arial" w:hAnsi="Arial" w:cs="Arial"/>
                <w:b/>
                <w:color w:val="000000" w:themeColor="text1"/>
                <w:sz w:val="22"/>
                <w:szCs w:val="22"/>
                <w:lang w:val="es-CO"/>
              </w:rPr>
              <w:t>Tester</w:t>
            </w:r>
            <w:proofErr w:type="spellEnd"/>
          </w:p>
        </w:tc>
        <w:tc>
          <w:tcPr>
            <w:tcW w:w="1028" w:type="dxa"/>
            <w:shd w:val="clear" w:color="auto" w:fill="FFFFFF"/>
            <w:vAlign w:val="center"/>
          </w:tcPr>
          <w:p w14:paraId="57F1AD03" w14:textId="77777777" w:rsidR="001E1737" w:rsidRPr="00AB5F22" w:rsidRDefault="001E1737" w:rsidP="00D76FAB">
            <w:pPr>
              <w:rPr>
                <w:rFonts w:ascii="Arial" w:hAnsi="Arial" w:cs="Arial"/>
                <w:b/>
                <w:color w:val="000000" w:themeColor="text1"/>
                <w:sz w:val="22"/>
                <w:szCs w:val="22"/>
                <w:lang w:val="es-CO"/>
              </w:rPr>
            </w:pPr>
          </w:p>
        </w:tc>
        <w:tc>
          <w:tcPr>
            <w:tcW w:w="992" w:type="dxa"/>
            <w:shd w:val="clear" w:color="auto" w:fill="FFFFFF"/>
            <w:vAlign w:val="center"/>
          </w:tcPr>
          <w:p w14:paraId="6D8720C2" w14:textId="77777777" w:rsidR="001E1737" w:rsidRPr="00AB5F22" w:rsidRDefault="001E1737" w:rsidP="00D76FAB">
            <w:pPr>
              <w:rPr>
                <w:rFonts w:ascii="Arial" w:hAnsi="Arial" w:cs="Arial"/>
                <w:b/>
                <w:color w:val="000000" w:themeColor="text1"/>
                <w:sz w:val="22"/>
                <w:szCs w:val="22"/>
                <w:lang w:val="es-CO"/>
              </w:rPr>
            </w:pPr>
          </w:p>
        </w:tc>
        <w:tc>
          <w:tcPr>
            <w:tcW w:w="3080" w:type="dxa"/>
            <w:gridSpan w:val="2"/>
            <w:shd w:val="clear" w:color="auto" w:fill="FFFFFF"/>
            <w:vAlign w:val="center"/>
          </w:tcPr>
          <w:p w14:paraId="7400960E" w14:textId="6B3FCCBD"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Hacer pruebas</w:t>
            </w:r>
          </w:p>
        </w:tc>
      </w:tr>
      <w:tr w:rsidR="001E1737" w:rsidRPr="008C2396" w14:paraId="0BF858C1" w14:textId="77777777" w:rsidTr="008831B7">
        <w:trPr>
          <w:trHeight w:val="567"/>
        </w:trPr>
        <w:tc>
          <w:tcPr>
            <w:tcW w:w="463" w:type="dxa"/>
            <w:shd w:val="clear" w:color="auto" w:fill="FFFFFF"/>
            <w:vAlign w:val="center"/>
          </w:tcPr>
          <w:p w14:paraId="170E2B35" w14:textId="099E5025"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lastRenderedPageBreak/>
              <w:t>6</w:t>
            </w:r>
          </w:p>
        </w:tc>
        <w:tc>
          <w:tcPr>
            <w:tcW w:w="1763" w:type="dxa"/>
            <w:shd w:val="clear" w:color="auto" w:fill="FFFFFF"/>
            <w:vAlign w:val="center"/>
          </w:tcPr>
          <w:p w14:paraId="159C454E" w14:textId="3C55993A" w:rsidR="001E1737" w:rsidRPr="00AB5F22" w:rsidRDefault="00AB5F22" w:rsidP="00D76FAB">
            <w:pPr>
              <w:rPr>
                <w:rFonts w:ascii="Arial" w:hAnsi="Arial" w:cs="Arial"/>
                <w:b/>
                <w:color w:val="000000" w:themeColor="text1"/>
                <w:sz w:val="22"/>
                <w:szCs w:val="22"/>
                <w:lang w:val="es-CO"/>
              </w:rPr>
            </w:pPr>
            <w:proofErr w:type="spellStart"/>
            <w:r>
              <w:rPr>
                <w:rFonts w:ascii="Arial" w:hAnsi="Arial" w:cs="Arial"/>
                <w:b/>
                <w:color w:val="000000" w:themeColor="text1"/>
                <w:sz w:val="22"/>
                <w:szCs w:val="22"/>
                <w:lang w:val="es-CO"/>
              </w:rPr>
              <w:t>Deploy</w:t>
            </w:r>
            <w:proofErr w:type="spellEnd"/>
          </w:p>
        </w:tc>
        <w:tc>
          <w:tcPr>
            <w:tcW w:w="1540" w:type="dxa"/>
            <w:gridSpan w:val="2"/>
            <w:shd w:val="clear" w:color="auto" w:fill="FFFFFF"/>
            <w:vAlign w:val="center"/>
          </w:tcPr>
          <w:p w14:paraId="271B8BE4" w14:textId="03644EA3"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Lanzar a producción </w:t>
            </w:r>
          </w:p>
        </w:tc>
        <w:tc>
          <w:tcPr>
            <w:tcW w:w="1586" w:type="dxa"/>
            <w:gridSpan w:val="2"/>
            <w:shd w:val="clear" w:color="auto" w:fill="FFFFFF"/>
            <w:vAlign w:val="center"/>
          </w:tcPr>
          <w:p w14:paraId="66D27966" w14:textId="35C2D037"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Programador</w:t>
            </w:r>
          </w:p>
        </w:tc>
        <w:tc>
          <w:tcPr>
            <w:tcW w:w="1028" w:type="dxa"/>
            <w:shd w:val="clear" w:color="auto" w:fill="FFFFFF"/>
            <w:vAlign w:val="center"/>
          </w:tcPr>
          <w:p w14:paraId="33883A83" w14:textId="77777777" w:rsidR="001E1737" w:rsidRPr="00AB5F22" w:rsidRDefault="001E1737" w:rsidP="00D76FAB">
            <w:pPr>
              <w:rPr>
                <w:rFonts w:ascii="Arial" w:hAnsi="Arial" w:cs="Arial"/>
                <w:b/>
                <w:color w:val="000000" w:themeColor="text1"/>
                <w:sz w:val="22"/>
                <w:szCs w:val="22"/>
                <w:lang w:val="es-CO"/>
              </w:rPr>
            </w:pPr>
          </w:p>
        </w:tc>
        <w:tc>
          <w:tcPr>
            <w:tcW w:w="992" w:type="dxa"/>
            <w:shd w:val="clear" w:color="auto" w:fill="FFFFFF"/>
            <w:vAlign w:val="center"/>
          </w:tcPr>
          <w:p w14:paraId="0C39821E" w14:textId="77777777" w:rsidR="001E1737" w:rsidRPr="00AB5F22" w:rsidRDefault="001E1737" w:rsidP="00D76FAB">
            <w:pPr>
              <w:rPr>
                <w:rFonts w:ascii="Arial" w:hAnsi="Arial" w:cs="Arial"/>
                <w:b/>
                <w:color w:val="000000" w:themeColor="text1"/>
                <w:sz w:val="22"/>
                <w:szCs w:val="22"/>
                <w:lang w:val="es-CO"/>
              </w:rPr>
            </w:pPr>
          </w:p>
        </w:tc>
        <w:tc>
          <w:tcPr>
            <w:tcW w:w="3080" w:type="dxa"/>
            <w:gridSpan w:val="2"/>
            <w:shd w:val="clear" w:color="auto" w:fill="FFFFFF"/>
            <w:vAlign w:val="center"/>
          </w:tcPr>
          <w:p w14:paraId="15417A2A" w14:textId="368A4E49" w:rsidR="001E1737" w:rsidRPr="00AB5F22" w:rsidRDefault="00AB5F22"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Subir el sistema a producción </w:t>
            </w:r>
          </w:p>
        </w:tc>
      </w:tr>
      <w:tr w:rsidR="001E1737" w:rsidRPr="008C2396" w14:paraId="7D843706" w14:textId="77777777" w:rsidTr="008831B7">
        <w:trPr>
          <w:trHeight w:val="567"/>
        </w:trPr>
        <w:tc>
          <w:tcPr>
            <w:tcW w:w="463" w:type="dxa"/>
            <w:shd w:val="clear" w:color="auto" w:fill="FFFFFF"/>
            <w:vAlign w:val="center"/>
          </w:tcPr>
          <w:p w14:paraId="5171A021"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0F18FECA"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4CF334F8"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2943E0AB"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2C0EBA0B"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4C03FB22"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4FC61799" w14:textId="77777777" w:rsidR="001E1737" w:rsidRPr="008C2396" w:rsidRDefault="001E1737" w:rsidP="00D76FAB">
            <w:pPr>
              <w:rPr>
                <w:rFonts w:ascii="Arial" w:hAnsi="Arial" w:cs="Arial"/>
                <w:b/>
                <w:color w:val="D9D9D9"/>
                <w:sz w:val="22"/>
                <w:szCs w:val="22"/>
                <w:lang w:val="es-CO"/>
              </w:rPr>
            </w:pPr>
          </w:p>
        </w:tc>
      </w:tr>
      <w:tr w:rsidR="00000745" w:rsidRPr="008C2396" w14:paraId="30350FAE" w14:textId="77777777" w:rsidTr="0031230D">
        <w:trPr>
          <w:trHeight w:val="182"/>
        </w:trPr>
        <w:tc>
          <w:tcPr>
            <w:tcW w:w="10452" w:type="dxa"/>
            <w:gridSpan w:val="10"/>
            <w:shd w:val="clear" w:color="auto" w:fill="A50021"/>
            <w:vAlign w:val="center"/>
          </w:tcPr>
          <w:p w14:paraId="543FD757"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79BC4694" w14:textId="77777777" w:rsidTr="0031230D">
        <w:trPr>
          <w:trHeight w:val="2260"/>
        </w:trPr>
        <w:tc>
          <w:tcPr>
            <w:tcW w:w="10452" w:type="dxa"/>
            <w:gridSpan w:val="10"/>
            <w:shd w:val="clear" w:color="auto" w:fill="FFFFFF"/>
            <w:vAlign w:val="center"/>
          </w:tcPr>
          <w:p w14:paraId="7EA74F56" w14:textId="0EF73612" w:rsidR="00B66554" w:rsidRPr="008C2396" w:rsidRDefault="009B7775" w:rsidP="00D76FAB">
            <w:pPr>
              <w:rPr>
                <w:rFonts w:ascii="Arial" w:hAnsi="Arial" w:cs="Arial"/>
                <w:noProof/>
              </w:rPr>
            </w:pPr>
            <w:r w:rsidRPr="008C2396">
              <w:rPr>
                <w:rFonts w:ascii="Arial" w:hAnsi="Arial" w:cs="Arial"/>
                <w:noProof/>
              </w:rPr>
              <w:drawing>
                <wp:inline distT="0" distB="0" distL="0" distR="0" wp14:anchorId="40B67F5A" wp14:editId="76900AB2">
                  <wp:extent cx="5610225" cy="26098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14:paraId="739BA13B" w14:textId="77777777" w:rsidR="00C82ABF" w:rsidRPr="008C2396" w:rsidRDefault="00C82ABF" w:rsidP="00D76FAB">
            <w:pPr>
              <w:rPr>
                <w:rFonts w:ascii="Arial" w:hAnsi="Arial" w:cs="Arial"/>
                <w:noProof/>
              </w:rPr>
            </w:pPr>
          </w:p>
          <w:p w14:paraId="3485528A" w14:textId="77777777" w:rsidR="00C82ABF" w:rsidRPr="008C2396" w:rsidRDefault="00C82ABF" w:rsidP="00D76FAB">
            <w:pPr>
              <w:rPr>
                <w:rFonts w:ascii="Arial" w:hAnsi="Arial" w:cs="Arial"/>
                <w:b/>
                <w:sz w:val="22"/>
                <w:szCs w:val="22"/>
              </w:rPr>
            </w:pPr>
          </w:p>
        </w:tc>
      </w:tr>
    </w:tbl>
    <w:p w14:paraId="46ECA2C9" w14:textId="77777777" w:rsidR="00EE35D9" w:rsidRPr="008C2396" w:rsidRDefault="00EE35D9" w:rsidP="00CF1DBE">
      <w:pPr>
        <w:jc w:val="both"/>
        <w:rPr>
          <w:rFonts w:ascii="Arial" w:hAnsi="Arial" w:cs="Arial"/>
          <w:b/>
          <w:sz w:val="22"/>
        </w:rPr>
      </w:pPr>
    </w:p>
    <w:p w14:paraId="7F2DDF25"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1DD67E63" w14:textId="77777777" w:rsidR="000C0F24" w:rsidRPr="008C2396" w:rsidRDefault="000C0F24" w:rsidP="00CF1DBE">
      <w:pPr>
        <w:jc w:val="both"/>
        <w:rPr>
          <w:rFonts w:ascii="Arial" w:hAnsi="Arial" w:cs="Arial"/>
        </w:rPr>
      </w:pPr>
    </w:p>
    <w:p w14:paraId="48BB5DD4"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3D9BAAA8" w14:textId="77777777" w:rsidTr="0031230D">
        <w:tc>
          <w:tcPr>
            <w:tcW w:w="4112" w:type="dxa"/>
            <w:shd w:val="clear" w:color="auto" w:fill="A6A6A6"/>
          </w:tcPr>
          <w:p w14:paraId="570B5AE4"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9AAC49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574537BD"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157827CD"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5679E45D" w14:textId="77777777" w:rsidTr="0031230D">
        <w:tc>
          <w:tcPr>
            <w:tcW w:w="4112" w:type="dxa"/>
            <w:shd w:val="clear" w:color="auto" w:fill="auto"/>
          </w:tcPr>
          <w:p w14:paraId="17EEB7F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C1341E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9D46BA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533922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7369055B" w14:textId="77777777" w:rsidTr="0031230D">
        <w:tc>
          <w:tcPr>
            <w:tcW w:w="4112" w:type="dxa"/>
            <w:shd w:val="clear" w:color="auto" w:fill="auto"/>
          </w:tcPr>
          <w:p w14:paraId="1D3A9EA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CE612F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17339F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C83B2A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539A8AD0" w14:textId="77777777" w:rsidTr="0031230D">
        <w:tc>
          <w:tcPr>
            <w:tcW w:w="4112" w:type="dxa"/>
            <w:shd w:val="clear" w:color="auto" w:fill="auto"/>
          </w:tcPr>
          <w:p w14:paraId="1EFF74B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92D3F4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7E2A7B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D48240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7355148F" w14:textId="77777777" w:rsidTr="0031230D">
        <w:tc>
          <w:tcPr>
            <w:tcW w:w="4112" w:type="dxa"/>
            <w:shd w:val="clear" w:color="auto" w:fill="auto"/>
          </w:tcPr>
          <w:p w14:paraId="6ACC33F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6F3565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045058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2F1DA6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573D43AF" w14:textId="77777777" w:rsidTr="0031230D">
        <w:tc>
          <w:tcPr>
            <w:tcW w:w="4112" w:type="dxa"/>
            <w:shd w:val="clear" w:color="auto" w:fill="auto"/>
          </w:tcPr>
          <w:p w14:paraId="22029C0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92959F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26E32C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89DC28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4DDB959" w14:textId="77777777" w:rsidTr="0031230D">
        <w:tc>
          <w:tcPr>
            <w:tcW w:w="4112" w:type="dxa"/>
            <w:shd w:val="clear" w:color="auto" w:fill="auto"/>
          </w:tcPr>
          <w:p w14:paraId="645A6DB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C2FB07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C928F4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D8FE8A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491C3AE9" w14:textId="77777777" w:rsidR="00F86C39" w:rsidRPr="008C2396" w:rsidRDefault="00F86C39" w:rsidP="00F86C39">
      <w:pPr>
        <w:ind w:left="720"/>
        <w:rPr>
          <w:rFonts w:ascii="Arial" w:hAnsi="Arial" w:cs="Arial"/>
          <w:b/>
          <w:sz w:val="28"/>
          <w:szCs w:val="28"/>
        </w:rPr>
      </w:pPr>
    </w:p>
    <w:p w14:paraId="5B0CE398" w14:textId="77777777" w:rsidR="00F86C39" w:rsidRPr="008C2396" w:rsidRDefault="00F86C39" w:rsidP="00F86C39">
      <w:pPr>
        <w:ind w:left="720"/>
        <w:rPr>
          <w:rFonts w:ascii="Arial" w:hAnsi="Arial" w:cs="Arial"/>
          <w:b/>
          <w:sz w:val="28"/>
          <w:szCs w:val="28"/>
        </w:rPr>
      </w:pPr>
    </w:p>
    <w:p w14:paraId="5D838F48" w14:textId="77777777" w:rsidR="00503D08" w:rsidRPr="008C2396" w:rsidRDefault="00503D08" w:rsidP="00AB5F22">
      <w:pPr>
        <w:rPr>
          <w:rFonts w:ascii="Arial" w:hAnsi="Arial" w:cs="Arial"/>
          <w:b/>
          <w:sz w:val="28"/>
          <w:szCs w:val="28"/>
        </w:rPr>
      </w:pPr>
    </w:p>
    <w:p w14:paraId="1B1CA4A3" w14:textId="77777777" w:rsidR="00503D08" w:rsidRPr="008C2396" w:rsidRDefault="00503D08" w:rsidP="00F86C39">
      <w:pPr>
        <w:ind w:left="720"/>
        <w:rPr>
          <w:rFonts w:ascii="Arial" w:hAnsi="Arial" w:cs="Arial"/>
          <w:b/>
          <w:sz w:val="28"/>
          <w:szCs w:val="28"/>
        </w:rPr>
      </w:pPr>
    </w:p>
    <w:p w14:paraId="34E4AEC6" w14:textId="77777777" w:rsidR="00D234A2" w:rsidRPr="008C2396" w:rsidRDefault="00740EE6" w:rsidP="00F86C39">
      <w:pPr>
        <w:pStyle w:val="Ttulo1"/>
        <w:rPr>
          <w:rFonts w:cs="Arial"/>
        </w:rPr>
      </w:pPr>
      <w:bookmarkStart w:id="15" w:name="_Toc96730633"/>
      <w:r w:rsidRPr="008C2396">
        <w:rPr>
          <w:rFonts w:cs="Arial"/>
        </w:rPr>
        <w:lastRenderedPageBreak/>
        <w:t>LEVANTAMIENTO DEL REQUERIMIENTO DETALLADO</w:t>
      </w:r>
      <w:bookmarkEnd w:id="15"/>
    </w:p>
    <w:p w14:paraId="4411A630" w14:textId="77777777" w:rsidR="00137683" w:rsidRPr="008C2396" w:rsidRDefault="00137683" w:rsidP="00137683">
      <w:pPr>
        <w:rPr>
          <w:rFonts w:ascii="Arial" w:hAnsi="Arial" w:cs="Arial"/>
          <w:lang w:val="es-ES_tradnl" w:eastAsia="en-US"/>
        </w:rPr>
      </w:pPr>
    </w:p>
    <w:p w14:paraId="74216B7B"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4EBC9420" w14:textId="77777777" w:rsidTr="004627A3">
        <w:trPr>
          <w:trHeight w:val="182"/>
        </w:trPr>
        <w:tc>
          <w:tcPr>
            <w:tcW w:w="10490" w:type="dxa"/>
            <w:gridSpan w:val="8"/>
            <w:shd w:val="clear" w:color="auto" w:fill="A50021"/>
          </w:tcPr>
          <w:p w14:paraId="41254B0A"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4F6B9234" w14:textId="77777777" w:rsidTr="005D0764">
        <w:trPr>
          <w:trHeight w:val="182"/>
        </w:trPr>
        <w:tc>
          <w:tcPr>
            <w:tcW w:w="1418" w:type="dxa"/>
            <w:gridSpan w:val="2"/>
            <w:shd w:val="clear" w:color="auto" w:fill="auto"/>
          </w:tcPr>
          <w:p w14:paraId="338B7321"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07CC9B39" w14:textId="25A74F0F" w:rsidR="005D0764" w:rsidRPr="008C2396" w:rsidRDefault="006522BA" w:rsidP="005D0764">
            <w:pPr>
              <w:jc w:val="both"/>
              <w:rPr>
                <w:rFonts w:ascii="Arial" w:hAnsi="Arial" w:cs="Arial"/>
                <w:b/>
                <w:sz w:val="22"/>
                <w:szCs w:val="22"/>
              </w:rPr>
            </w:pPr>
            <w:r>
              <w:rPr>
                <w:rFonts w:ascii="Arial" w:hAnsi="Arial" w:cs="Arial"/>
                <w:b/>
                <w:sz w:val="22"/>
                <w:szCs w:val="22"/>
              </w:rPr>
              <w:t>01</w:t>
            </w:r>
          </w:p>
        </w:tc>
      </w:tr>
      <w:tr w:rsidR="005D0764" w:rsidRPr="008C2396" w14:paraId="5849B31A" w14:textId="77777777" w:rsidTr="005D0764">
        <w:trPr>
          <w:trHeight w:val="182"/>
        </w:trPr>
        <w:tc>
          <w:tcPr>
            <w:tcW w:w="1418" w:type="dxa"/>
            <w:gridSpan w:val="2"/>
            <w:shd w:val="clear" w:color="auto" w:fill="auto"/>
          </w:tcPr>
          <w:p w14:paraId="6CD4AD14"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3600D074" w14:textId="0221F6FA" w:rsidR="005D0764" w:rsidRPr="008C2396" w:rsidRDefault="006522BA" w:rsidP="005D0764">
            <w:pPr>
              <w:jc w:val="both"/>
              <w:rPr>
                <w:rFonts w:ascii="Arial" w:hAnsi="Arial" w:cs="Arial"/>
                <w:b/>
                <w:sz w:val="22"/>
                <w:szCs w:val="22"/>
              </w:rPr>
            </w:pPr>
            <w:r>
              <w:rPr>
                <w:rFonts w:ascii="Arial" w:hAnsi="Arial" w:cs="Arial"/>
                <w:sz w:val="22"/>
                <w:szCs w:val="22"/>
              </w:rPr>
              <w:t>Llenar formulario para crear la petición del servicio del proceso legal</w:t>
            </w:r>
            <w:r>
              <w:rPr>
                <w:rFonts w:ascii="Arial" w:hAnsi="Arial" w:cs="Arial"/>
                <w:sz w:val="22"/>
                <w:szCs w:val="22"/>
              </w:rPr>
              <w:t xml:space="preserve"> de las demandas</w:t>
            </w:r>
          </w:p>
        </w:tc>
      </w:tr>
      <w:tr w:rsidR="005D0764" w:rsidRPr="008C2396" w14:paraId="53E34C2F" w14:textId="77777777" w:rsidTr="005D0764">
        <w:trPr>
          <w:trHeight w:val="182"/>
        </w:trPr>
        <w:tc>
          <w:tcPr>
            <w:tcW w:w="1418" w:type="dxa"/>
            <w:gridSpan w:val="2"/>
            <w:shd w:val="clear" w:color="auto" w:fill="auto"/>
          </w:tcPr>
          <w:p w14:paraId="1E68D8CB"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3751B040" w14:textId="6D9DD69E" w:rsidR="005D0764" w:rsidRPr="006522BA" w:rsidRDefault="006522BA" w:rsidP="005D0764">
            <w:pPr>
              <w:jc w:val="both"/>
              <w:rPr>
                <w:rFonts w:ascii="Arial" w:hAnsi="Arial" w:cs="Arial"/>
                <w:b/>
                <w:color w:val="000000" w:themeColor="text1"/>
                <w:sz w:val="22"/>
                <w:szCs w:val="22"/>
              </w:rPr>
            </w:pPr>
            <w:r>
              <w:rPr>
                <w:rFonts w:ascii="Arial" w:hAnsi="Arial" w:cs="Arial"/>
                <w:b/>
                <w:color w:val="000000" w:themeColor="text1"/>
                <w:sz w:val="22"/>
                <w:szCs w:val="22"/>
              </w:rPr>
              <w:t>28/02/22</w:t>
            </w:r>
          </w:p>
        </w:tc>
      </w:tr>
      <w:tr w:rsidR="005D0764" w:rsidRPr="008C2396" w14:paraId="1F41B07B" w14:textId="77777777" w:rsidTr="005D0764">
        <w:trPr>
          <w:trHeight w:val="182"/>
        </w:trPr>
        <w:tc>
          <w:tcPr>
            <w:tcW w:w="1418" w:type="dxa"/>
            <w:gridSpan w:val="2"/>
            <w:shd w:val="clear" w:color="auto" w:fill="auto"/>
          </w:tcPr>
          <w:p w14:paraId="51EE851C"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46755B70" w14:textId="66C03753" w:rsidR="005D0764" w:rsidRPr="008C2396" w:rsidRDefault="006522BA" w:rsidP="005D0764">
            <w:pPr>
              <w:jc w:val="both"/>
              <w:rPr>
                <w:rFonts w:ascii="Arial" w:hAnsi="Arial" w:cs="Arial"/>
                <w:b/>
                <w:sz w:val="22"/>
                <w:szCs w:val="22"/>
              </w:rPr>
            </w:pPr>
            <w:r>
              <w:rPr>
                <w:rFonts w:ascii="Arial" w:hAnsi="Arial" w:cs="Arial"/>
                <w:b/>
                <w:sz w:val="22"/>
                <w:szCs w:val="22"/>
              </w:rPr>
              <w:t>1</w:t>
            </w:r>
          </w:p>
        </w:tc>
      </w:tr>
      <w:tr w:rsidR="00137683" w:rsidRPr="008C2396" w14:paraId="6F58D066" w14:textId="77777777" w:rsidTr="004627A3">
        <w:trPr>
          <w:trHeight w:val="182"/>
        </w:trPr>
        <w:tc>
          <w:tcPr>
            <w:tcW w:w="10490" w:type="dxa"/>
            <w:gridSpan w:val="8"/>
            <w:shd w:val="clear" w:color="auto" w:fill="A50021"/>
          </w:tcPr>
          <w:p w14:paraId="361C1B87"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4D416FE5" w14:textId="77777777" w:rsidTr="004627A3">
        <w:trPr>
          <w:trHeight w:val="1406"/>
        </w:trPr>
        <w:tc>
          <w:tcPr>
            <w:tcW w:w="10490" w:type="dxa"/>
            <w:gridSpan w:val="8"/>
            <w:shd w:val="clear" w:color="auto" w:fill="FFFFFF"/>
          </w:tcPr>
          <w:p w14:paraId="0A08600D" w14:textId="351CCF83" w:rsidR="00137683" w:rsidRPr="006522BA" w:rsidRDefault="00137683" w:rsidP="004627A3">
            <w:pPr>
              <w:rPr>
                <w:rFonts w:ascii="Arial" w:hAnsi="Arial" w:cs="Arial"/>
                <w:color w:val="000000" w:themeColor="text1"/>
                <w:sz w:val="22"/>
                <w:szCs w:val="22"/>
              </w:rPr>
            </w:pPr>
            <w:r w:rsidRPr="006522BA">
              <w:rPr>
                <w:rFonts w:ascii="Arial" w:hAnsi="Arial" w:cs="Arial"/>
                <w:color w:val="000000" w:themeColor="text1"/>
                <w:sz w:val="22"/>
                <w:szCs w:val="22"/>
              </w:rPr>
              <w:t xml:space="preserve">Quiero que el sistema </w:t>
            </w:r>
            <w:r w:rsidR="006522BA">
              <w:rPr>
                <w:rFonts w:ascii="Arial" w:hAnsi="Arial" w:cs="Arial"/>
                <w:color w:val="000000" w:themeColor="text1"/>
                <w:sz w:val="22"/>
                <w:szCs w:val="22"/>
              </w:rPr>
              <w:t xml:space="preserve">pida al usuario varios datos como nombre, dirección, teléfono, email, tipo de demanda, descripción, etc. en un formulario para que se pueda en un archivo en Word para que se pueda empezar el proceso legal. </w:t>
            </w:r>
          </w:p>
          <w:p w14:paraId="7E5991F5" w14:textId="77777777" w:rsidR="00137683" w:rsidRPr="008C2396" w:rsidRDefault="00137683" w:rsidP="004627A3">
            <w:pPr>
              <w:rPr>
                <w:rFonts w:ascii="Arial" w:hAnsi="Arial" w:cs="Arial"/>
                <w:color w:val="A6A6A6"/>
                <w:sz w:val="22"/>
                <w:szCs w:val="22"/>
              </w:rPr>
            </w:pPr>
          </w:p>
        </w:tc>
      </w:tr>
      <w:tr w:rsidR="00AE4D25" w:rsidRPr="008C2396" w14:paraId="449DC24D" w14:textId="77777777" w:rsidTr="004627A3">
        <w:trPr>
          <w:trHeight w:val="182"/>
        </w:trPr>
        <w:tc>
          <w:tcPr>
            <w:tcW w:w="10490" w:type="dxa"/>
            <w:gridSpan w:val="8"/>
            <w:shd w:val="clear" w:color="auto" w:fill="A50021"/>
          </w:tcPr>
          <w:p w14:paraId="626E82D3"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15D03738" w14:textId="77777777" w:rsidTr="00AE4D25">
        <w:trPr>
          <w:trHeight w:val="1406"/>
        </w:trPr>
        <w:tc>
          <w:tcPr>
            <w:tcW w:w="10490" w:type="dxa"/>
            <w:gridSpan w:val="8"/>
            <w:shd w:val="clear" w:color="auto" w:fill="FFFFFF"/>
          </w:tcPr>
          <w:p w14:paraId="1E7442D9" w14:textId="77777777" w:rsidR="00AE4D25" w:rsidRPr="006522BA" w:rsidRDefault="00AE4D25" w:rsidP="004627A3">
            <w:pPr>
              <w:rPr>
                <w:rFonts w:ascii="Arial" w:hAnsi="Arial" w:cs="Arial"/>
                <w:color w:val="000000" w:themeColor="text1"/>
                <w:sz w:val="22"/>
                <w:szCs w:val="22"/>
              </w:rPr>
            </w:pPr>
          </w:p>
          <w:p w14:paraId="2E5BE0EA" w14:textId="55AF1ED3" w:rsidR="00AE4D25" w:rsidRPr="008C2396" w:rsidRDefault="00137683" w:rsidP="006522BA">
            <w:pPr>
              <w:rPr>
                <w:rFonts w:ascii="Arial" w:hAnsi="Arial" w:cs="Arial"/>
                <w:color w:val="A6A6A6"/>
                <w:sz w:val="22"/>
                <w:szCs w:val="22"/>
              </w:rPr>
            </w:pPr>
            <w:r w:rsidRPr="006522BA">
              <w:rPr>
                <w:rFonts w:ascii="Arial" w:hAnsi="Arial" w:cs="Arial"/>
                <w:color w:val="000000" w:themeColor="text1"/>
                <w:sz w:val="22"/>
                <w:szCs w:val="22"/>
              </w:rPr>
              <w:t xml:space="preserve">Con la finalidad de controlar la eficiencia de la atención </w:t>
            </w:r>
            <w:r w:rsidR="006522BA">
              <w:rPr>
                <w:rFonts w:ascii="Arial" w:hAnsi="Arial" w:cs="Arial"/>
                <w:color w:val="000000" w:themeColor="text1"/>
                <w:sz w:val="22"/>
                <w:szCs w:val="22"/>
              </w:rPr>
              <w:t>de varias demandas de varios clientes, y esta pueda ser realizada vía online.</w:t>
            </w:r>
          </w:p>
        </w:tc>
      </w:tr>
      <w:tr w:rsidR="004205AA" w:rsidRPr="008C2396" w14:paraId="767826E5" w14:textId="77777777" w:rsidTr="004627A3">
        <w:trPr>
          <w:trHeight w:val="182"/>
        </w:trPr>
        <w:tc>
          <w:tcPr>
            <w:tcW w:w="10490" w:type="dxa"/>
            <w:gridSpan w:val="8"/>
            <w:shd w:val="clear" w:color="auto" w:fill="A50021"/>
          </w:tcPr>
          <w:p w14:paraId="6FE31A62"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3EC7DFD1" w14:textId="77777777" w:rsidTr="005D0764">
        <w:trPr>
          <w:trHeight w:val="182"/>
        </w:trPr>
        <w:tc>
          <w:tcPr>
            <w:tcW w:w="737" w:type="dxa"/>
            <w:shd w:val="clear" w:color="auto" w:fill="A6A6A6"/>
          </w:tcPr>
          <w:p w14:paraId="7A7924C9"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14852E21"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54476C3F"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531098EF"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47EFC938" w14:textId="77777777" w:rsidTr="005D0764">
        <w:trPr>
          <w:trHeight w:val="1686"/>
        </w:trPr>
        <w:tc>
          <w:tcPr>
            <w:tcW w:w="737" w:type="dxa"/>
            <w:shd w:val="clear" w:color="auto" w:fill="FFFFFF"/>
          </w:tcPr>
          <w:p w14:paraId="14E22A59"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437F4E81" w14:textId="77777777" w:rsidR="00097052" w:rsidRPr="006522BA" w:rsidRDefault="00097052" w:rsidP="00097052">
            <w:pPr>
              <w:jc w:val="both"/>
              <w:rPr>
                <w:rFonts w:ascii="Arial" w:hAnsi="Arial" w:cs="Arial"/>
                <w:color w:val="000000" w:themeColor="text1"/>
                <w:sz w:val="22"/>
                <w:szCs w:val="22"/>
              </w:rPr>
            </w:pPr>
            <w:r w:rsidRPr="006522BA">
              <w:rPr>
                <w:rFonts w:ascii="Arial" w:hAnsi="Arial" w:cs="Arial"/>
                <w:color w:val="000000" w:themeColor="text1"/>
                <w:sz w:val="22"/>
                <w:szCs w:val="22"/>
              </w:rPr>
              <w:t xml:space="preserve">Título del escenario </w:t>
            </w:r>
          </w:p>
          <w:p w14:paraId="05F39138" w14:textId="77777777" w:rsidR="00097052" w:rsidRPr="006522BA" w:rsidRDefault="00097052" w:rsidP="00097052">
            <w:pPr>
              <w:jc w:val="both"/>
              <w:rPr>
                <w:rFonts w:ascii="Arial" w:hAnsi="Arial" w:cs="Arial"/>
                <w:color w:val="000000" w:themeColor="text1"/>
                <w:sz w:val="22"/>
                <w:szCs w:val="22"/>
              </w:rPr>
            </w:pPr>
          </w:p>
          <w:p w14:paraId="6C16C976" w14:textId="77777777" w:rsidR="006955B1" w:rsidRPr="006522BA" w:rsidRDefault="00097052" w:rsidP="004627A3">
            <w:pPr>
              <w:jc w:val="both"/>
              <w:rPr>
                <w:rFonts w:ascii="Arial" w:hAnsi="Arial" w:cs="Arial"/>
                <w:color w:val="000000" w:themeColor="text1"/>
                <w:sz w:val="22"/>
                <w:szCs w:val="22"/>
              </w:rPr>
            </w:pPr>
            <w:r w:rsidRPr="006522BA">
              <w:rPr>
                <w:rFonts w:ascii="Arial" w:hAnsi="Arial" w:cs="Arial"/>
                <w:color w:val="000000" w:themeColor="text1"/>
                <w:sz w:val="22"/>
                <w:szCs w:val="22"/>
              </w:rPr>
              <w:t xml:space="preserve">Pe. </w:t>
            </w:r>
          </w:p>
          <w:p w14:paraId="413BB5F1" w14:textId="074A52CB" w:rsidR="00097052" w:rsidRPr="006522BA" w:rsidRDefault="00097052" w:rsidP="004627A3">
            <w:pPr>
              <w:jc w:val="both"/>
              <w:rPr>
                <w:rFonts w:ascii="Arial" w:hAnsi="Arial" w:cs="Arial"/>
                <w:color w:val="000000" w:themeColor="text1"/>
                <w:sz w:val="22"/>
                <w:szCs w:val="22"/>
              </w:rPr>
            </w:pPr>
            <w:r w:rsidRPr="006522BA">
              <w:rPr>
                <w:rFonts w:ascii="Arial" w:hAnsi="Arial" w:cs="Arial"/>
                <w:color w:val="000000" w:themeColor="text1"/>
                <w:sz w:val="22"/>
                <w:szCs w:val="22"/>
              </w:rPr>
              <w:t xml:space="preserve">Ingreso del </w:t>
            </w:r>
            <w:r w:rsidR="006522BA">
              <w:rPr>
                <w:rFonts w:ascii="Arial" w:hAnsi="Arial" w:cs="Arial"/>
                <w:color w:val="000000" w:themeColor="text1"/>
                <w:sz w:val="22"/>
                <w:szCs w:val="22"/>
              </w:rPr>
              <w:t>cliente</w:t>
            </w:r>
            <w:r w:rsidRPr="006522BA">
              <w:rPr>
                <w:rFonts w:ascii="Arial" w:hAnsi="Arial" w:cs="Arial"/>
                <w:color w:val="000000" w:themeColor="text1"/>
                <w:sz w:val="22"/>
                <w:szCs w:val="22"/>
              </w:rPr>
              <w:t xml:space="preserve"> a la plataforma</w:t>
            </w:r>
          </w:p>
        </w:tc>
        <w:tc>
          <w:tcPr>
            <w:tcW w:w="2571" w:type="dxa"/>
            <w:gridSpan w:val="3"/>
            <w:shd w:val="clear" w:color="auto" w:fill="FFFFFF"/>
          </w:tcPr>
          <w:p w14:paraId="2ABFC4FB" w14:textId="77777777" w:rsidR="00097052" w:rsidRPr="006522BA" w:rsidRDefault="00937366" w:rsidP="00097052">
            <w:pPr>
              <w:jc w:val="both"/>
              <w:rPr>
                <w:rFonts w:ascii="Arial" w:hAnsi="Arial" w:cs="Arial"/>
                <w:color w:val="000000" w:themeColor="text1"/>
                <w:sz w:val="22"/>
                <w:szCs w:val="22"/>
              </w:rPr>
            </w:pPr>
            <w:r w:rsidRPr="006522BA">
              <w:rPr>
                <w:rFonts w:ascii="Arial" w:hAnsi="Arial" w:cs="Arial"/>
                <w:color w:val="000000" w:themeColor="text1"/>
                <w:sz w:val="22"/>
                <w:szCs w:val="22"/>
              </w:rPr>
              <w:t>Descripción de</w:t>
            </w:r>
            <w:r w:rsidR="00097052" w:rsidRPr="006522BA">
              <w:rPr>
                <w:rFonts w:ascii="Arial" w:hAnsi="Arial" w:cs="Arial"/>
                <w:color w:val="000000" w:themeColor="text1"/>
                <w:sz w:val="22"/>
                <w:szCs w:val="22"/>
              </w:rPr>
              <w:t xml:space="preserve"> </w:t>
            </w:r>
            <w:r w:rsidRPr="006522BA">
              <w:rPr>
                <w:rFonts w:ascii="Arial" w:hAnsi="Arial" w:cs="Arial"/>
                <w:color w:val="000000" w:themeColor="text1"/>
                <w:sz w:val="22"/>
                <w:szCs w:val="22"/>
              </w:rPr>
              <w:t xml:space="preserve">la </w:t>
            </w:r>
            <w:r w:rsidR="00097052" w:rsidRPr="006522BA">
              <w:rPr>
                <w:rFonts w:ascii="Arial" w:hAnsi="Arial" w:cs="Arial"/>
                <w:color w:val="000000" w:themeColor="text1"/>
                <w:sz w:val="22"/>
                <w:szCs w:val="22"/>
              </w:rPr>
              <w:t xml:space="preserve">situación </w:t>
            </w:r>
            <w:r w:rsidR="00BA2025" w:rsidRPr="006522BA">
              <w:rPr>
                <w:rFonts w:ascii="Arial" w:hAnsi="Arial" w:cs="Arial"/>
                <w:color w:val="000000" w:themeColor="text1"/>
                <w:sz w:val="22"/>
                <w:szCs w:val="22"/>
              </w:rPr>
              <w:t>que</w:t>
            </w:r>
            <w:r w:rsidR="00097052" w:rsidRPr="006522BA">
              <w:rPr>
                <w:rFonts w:ascii="Arial" w:hAnsi="Arial" w:cs="Arial"/>
                <w:color w:val="000000" w:themeColor="text1"/>
                <w:sz w:val="22"/>
                <w:szCs w:val="22"/>
              </w:rPr>
              <w:t xml:space="preserve"> presenta el criterio de aceptación:</w:t>
            </w:r>
          </w:p>
          <w:p w14:paraId="19F49047" w14:textId="77777777" w:rsidR="00184882" w:rsidRPr="006522BA" w:rsidRDefault="00184882" w:rsidP="00097052">
            <w:pPr>
              <w:jc w:val="both"/>
              <w:rPr>
                <w:rFonts w:ascii="Arial" w:hAnsi="Arial" w:cs="Arial"/>
                <w:color w:val="000000" w:themeColor="text1"/>
                <w:sz w:val="22"/>
                <w:szCs w:val="22"/>
              </w:rPr>
            </w:pPr>
          </w:p>
          <w:p w14:paraId="564FA505" w14:textId="77777777" w:rsidR="00097052" w:rsidRPr="006522BA" w:rsidRDefault="00097052" w:rsidP="00097052">
            <w:pPr>
              <w:jc w:val="both"/>
              <w:rPr>
                <w:rFonts w:ascii="Arial" w:hAnsi="Arial" w:cs="Arial"/>
                <w:color w:val="000000" w:themeColor="text1"/>
                <w:sz w:val="22"/>
                <w:szCs w:val="22"/>
              </w:rPr>
            </w:pPr>
            <w:proofErr w:type="spellStart"/>
            <w:r w:rsidRPr="006522BA">
              <w:rPr>
                <w:rFonts w:ascii="Arial" w:hAnsi="Arial" w:cs="Arial"/>
                <w:color w:val="000000" w:themeColor="text1"/>
                <w:sz w:val="22"/>
                <w:szCs w:val="22"/>
              </w:rPr>
              <w:t>P.e</w:t>
            </w:r>
            <w:proofErr w:type="spellEnd"/>
            <w:r w:rsidRPr="006522BA">
              <w:rPr>
                <w:rFonts w:ascii="Arial" w:hAnsi="Arial" w:cs="Arial"/>
                <w:color w:val="000000" w:themeColor="text1"/>
                <w:sz w:val="22"/>
                <w:szCs w:val="22"/>
              </w:rPr>
              <w:t>.:</w:t>
            </w:r>
          </w:p>
          <w:p w14:paraId="487A979E" w14:textId="7862D1B0" w:rsidR="00097052" w:rsidRPr="006522BA" w:rsidRDefault="006955B1" w:rsidP="00E56DEC">
            <w:pPr>
              <w:jc w:val="both"/>
              <w:rPr>
                <w:rFonts w:ascii="Arial" w:hAnsi="Arial" w:cs="Arial"/>
                <w:color w:val="000000" w:themeColor="text1"/>
                <w:sz w:val="22"/>
                <w:szCs w:val="22"/>
              </w:rPr>
            </w:pPr>
            <w:r w:rsidRPr="006522BA">
              <w:rPr>
                <w:rFonts w:ascii="Arial" w:hAnsi="Arial" w:cs="Arial"/>
                <w:color w:val="000000" w:themeColor="text1"/>
                <w:sz w:val="22"/>
                <w:szCs w:val="22"/>
              </w:rPr>
              <w:t xml:space="preserve">En caso de que </w:t>
            </w:r>
            <w:r w:rsidR="006522BA" w:rsidRPr="006522BA">
              <w:rPr>
                <w:rFonts w:ascii="Arial" w:hAnsi="Arial" w:cs="Arial"/>
                <w:color w:val="000000" w:themeColor="text1"/>
                <w:sz w:val="22"/>
                <w:szCs w:val="22"/>
              </w:rPr>
              <w:t>ingrese</w:t>
            </w:r>
            <w:r w:rsidR="00097052" w:rsidRPr="006522BA">
              <w:rPr>
                <w:rFonts w:ascii="Arial" w:hAnsi="Arial" w:cs="Arial"/>
                <w:color w:val="000000" w:themeColor="text1"/>
                <w:sz w:val="22"/>
                <w:szCs w:val="22"/>
              </w:rPr>
              <w:t xml:space="preserve"> el número de identificación del funcionario </w:t>
            </w:r>
            <w:r w:rsidRPr="006522BA">
              <w:rPr>
                <w:rFonts w:ascii="Arial" w:hAnsi="Arial" w:cs="Arial"/>
                <w:color w:val="000000" w:themeColor="text1"/>
                <w:sz w:val="22"/>
                <w:szCs w:val="22"/>
              </w:rPr>
              <w:t xml:space="preserve">y es </w:t>
            </w:r>
            <w:r w:rsidR="00097052" w:rsidRPr="006522BA">
              <w:rPr>
                <w:rFonts w:ascii="Arial" w:hAnsi="Arial" w:cs="Arial"/>
                <w:color w:val="000000" w:themeColor="text1"/>
                <w:sz w:val="22"/>
                <w:szCs w:val="22"/>
              </w:rPr>
              <w:t xml:space="preserve">inexistente </w:t>
            </w:r>
            <w:r w:rsidRPr="006522BA">
              <w:rPr>
                <w:rFonts w:ascii="Arial" w:hAnsi="Arial" w:cs="Arial"/>
                <w:color w:val="000000" w:themeColor="text1"/>
                <w:sz w:val="22"/>
                <w:szCs w:val="22"/>
              </w:rPr>
              <w:t xml:space="preserve">debe generar un </w:t>
            </w:r>
            <w:r w:rsidR="00AB5EF7" w:rsidRPr="006522BA">
              <w:rPr>
                <w:rFonts w:ascii="Arial" w:hAnsi="Arial" w:cs="Arial"/>
                <w:color w:val="000000" w:themeColor="text1"/>
                <w:sz w:val="22"/>
                <w:szCs w:val="22"/>
              </w:rPr>
              <w:t xml:space="preserve">mensaje de </w:t>
            </w:r>
            <w:r w:rsidR="00E56DEC" w:rsidRPr="006522BA">
              <w:rPr>
                <w:rFonts w:ascii="Arial" w:hAnsi="Arial" w:cs="Arial"/>
                <w:color w:val="000000" w:themeColor="text1"/>
                <w:sz w:val="22"/>
                <w:szCs w:val="22"/>
              </w:rPr>
              <w:t>error.</w:t>
            </w:r>
          </w:p>
        </w:tc>
        <w:tc>
          <w:tcPr>
            <w:tcW w:w="5233" w:type="dxa"/>
            <w:gridSpan w:val="2"/>
            <w:shd w:val="clear" w:color="auto" w:fill="FFFFFF"/>
          </w:tcPr>
          <w:p w14:paraId="22176A55" w14:textId="77777777" w:rsidR="008E77BF" w:rsidRPr="006522BA" w:rsidRDefault="008E77BF" w:rsidP="006D1559">
            <w:pPr>
              <w:jc w:val="both"/>
              <w:rPr>
                <w:rFonts w:ascii="Arial" w:hAnsi="Arial" w:cs="Arial"/>
                <w:color w:val="000000" w:themeColor="text1"/>
                <w:sz w:val="22"/>
                <w:szCs w:val="22"/>
              </w:rPr>
            </w:pPr>
            <w:r w:rsidRPr="006522BA">
              <w:rPr>
                <w:rFonts w:ascii="Arial" w:hAnsi="Arial" w:cs="Arial"/>
                <w:color w:val="000000" w:themeColor="text1"/>
                <w:sz w:val="22"/>
                <w:szCs w:val="22"/>
              </w:rPr>
              <w:t>Cuando o en qué momento ocurre el contexto</w:t>
            </w:r>
          </w:p>
          <w:p w14:paraId="775701DD" w14:textId="77777777" w:rsidR="008E77BF" w:rsidRPr="006522BA" w:rsidRDefault="008E77BF" w:rsidP="006D1559">
            <w:pPr>
              <w:jc w:val="both"/>
              <w:rPr>
                <w:rFonts w:ascii="Arial" w:hAnsi="Arial" w:cs="Arial"/>
                <w:color w:val="000000" w:themeColor="text1"/>
                <w:sz w:val="22"/>
                <w:szCs w:val="22"/>
              </w:rPr>
            </w:pPr>
          </w:p>
          <w:p w14:paraId="5FEF63F5" w14:textId="77777777" w:rsidR="00184882" w:rsidRPr="006522BA" w:rsidRDefault="00184882" w:rsidP="006D1559">
            <w:pPr>
              <w:jc w:val="both"/>
              <w:rPr>
                <w:rFonts w:ascii="Arial" w:hAnsi="Arial" w:cs="Arial"/>
                <w:color w:val="000000" w:themeColor="text1"/>
                <w:sz w:val="22"/>
                <w:szCs w:val="22"/>
              </w:rPr>
            </w:pPr>
            <w:proofErr w:type="spellStart"/>
            <w:r w:rsidRPr="006522BA">
              <w:rPr>
                <w:rFonts w:ascii="Arial" w:hAnsi="Arial" w:cs="Arial"/>
                <w:color w:val="000000" w:themeColor="text1"/>
                <w:sz w:val="22"/>
                <w:szCs w:val="22"/>
              </w:rPr>
              <w:t>P.e</w:t>
            </w:r>
            <w:proofErr w:type="spellEnd"/>
            <w:r w:rsidRPr="006522BA">
              <w:rPr>
                <w:rFonts w:ascii="Arial" w:hAnsi="Arial" w:cs="Arial"/>
                <w:color w:val="000000" w:themeColor="text1"/>
                <w:sz w:val="22"/>
                <w:szCs w:val="22"/>
              </w:rPr>
              <w:t>.:</w:t>
            </w:r>
          </w:p>
          <w:p w14:paraId="7DDAA4C3" w14:textId="77777777" w:rsidR="00097052" w:rsidRPr="006522BA" w:rsidRDefault="006955B1" w:rsidP="006D1559">
            <w:pPr>
              <w:jc w:val="both"/>
              <w:rPr>
                <w:rFonts w:ascii="Arial" w:hAnsi="Arial" w:cs="Arial"/>
                <w:color w:val="000000" w:themeColor="text1"/>
                <w:sz w:val="22"/>
                <w:szCs w:val="22"/>
              </w:rPr>
            </w:pPr>
            <w:r w:rsidRPr="006522BA">
              <w:rPr>
                <w:rFonts w:ascii="Arial" w:hAnsi="Arial" w:cs="Arial"/>
                <w:color w:val="000000" w:themeColor="text1"/>
                <w:sz w:val="22"/>
                <w:szCs w:val="22"/>
              </w:rPr>
              <w:t>Cuando el empleado intenta ingresar diligenciando en el formulario identificación y nombre</w:t>
            </w:r>
          </w:p>
        </w:tc>
      </w:tr>
      <w:tr w:rsidR="008512C0" w:rsidRPr="008C2396" w14:paraId="4E6BB671" w14:textId="77777777" w:rsidTr="005D0764">
        <w:trPr>
          <w:trHeight w:val="1686"/>
        </w:trPr>
        <w:tc>
          <w:tcPr>
            <w:tcW w:w="737" w:type="dxa"/>
            <w:shd w:val="clear" w:color="auto" w:fill="FFFFFF"/>
          </w:tcPr>
          <w:p w14:paraId="55075743"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lastRenderedPageBreak/>
              <w:t>2</w:t>
            </w:r>
          </w:p>
        </w:tc>
        <w:tc>
          <w:tcPr>
            <w:tcW w:w="1949" w:type="dxa"/>
            <w:gridSpan w:val="2"/>
            <w:shd w:val="clear" w:color="auto" w:fill="FFFFFF"/>
          </w:tcPr>
          <w:p w14:paraId="15AB9117" w14:textId="77777777" w:rsidR="00C64142" w:rsidRPr="006522BA" w:rsidRDefault="00A006BD" w:rsidP="00097052">
            <w:pPr>
              <w:jc w:val="both"/>
              <w:rPr>
                <w:rFonts w:ascii="Arial" w:hAnsi="Arial" w:cs="Arial"/>
                <w:color w:val="000000" w:themeColor="text1"/>
                <w:sz w:val="22"/>
                <w:szCs w:val="22"/>
              </w:rPr>
            </w:pPr>
            <w:r w:rsidRPr="006522BA">
              <w:rPr>
                <w:rFonts w:ascii="Arial" w:hAnsi="Arial" w:cs="Arial"/>
                <w:color w:val="000000" w:themeColor="text1"/>
                <w:sz w:val="22"/>
                <w:szCs w:val="22"/>
              </w:rPr>
              <w:t>Control de tiempo de respuesta</w:t>
            </w:r>
          </w:p>
        </w:tc>
        <w:tc>
          <w:tcPr>
            <w:tcW w:w="2571" w:type="dxa"/>
            <w:gridSpan w:val="3"/>
            <w:shd w:val="clear" w:color="auto" w:fill="FFFFFF"/>
          </w:tcPr>
          <w:p w14:paraId="71E9DA79" w14:textId="77777777" w:rsidR="00C64142" w:rsidRPr="006522BA" w:rsidRDefault="006955B1" w:rsidP="00097052">
            <w:pPr>
              <w:jc w:val="both"/>
              <w:rPr>
                <w:rFonts w:ascii="Arial" w:hAnsi="Arial" w:cs="Arial"/>
                <w:color w:val="000000" w:themeColor="text1"/>
                <w:sz w:val="22"/>
                <w:szCs w:val="22"/>
              </w:rPr>
            </w:pPr>
            <w:r w:rsidRPr="006522BA">
              <w:rPr>
                <w:rFonts w:ascii="Arial" w:hAnsi="Arial" w:cs="Arial"/>
                <w:color w:val="000000" w:themeColor="text1"/>
                <w:sz w:val="22"/>
                <w:szCs w:val="22"/>
              </w:rPr>
              <w:t>Registrar un tiempo superior a media hora y evidenciar que se genera una alerta de atención tardía</w:t>
            </w:r>
          </w:p>
        </w:tc>
        <w:tc>
          <w:tcPr>
            <w:tcW w:w="5233" w:type="dxa"/>
            <w:gridSpan w:val="2"/>
            <w:shd w:val="clear" w:color="auto" w:fill="FFFFFF"/>
          </w:tcPr>
          <w:p w14:paraId="336F39DC" w14:textId="401380CE" w:rsidR="006955B1" w:rsidRPr="006522BA" w:rsidRDefault="00966D29" w:rsidP="005237D9">
            <w:pPr>
              <w:jc w:val="both"/>
              <w:rPr>
                <w:rFonts w:ascii="Arial" w:hAnsi="Arial" w:cs="Arial"/>
                <w:color w:val="000000" w:themeColor="text1"/>
                <w:sz w:val="22"/>
                <w:szCs w:val="22"/>
              </w:rPr>
            </w:pPr>
            <w:r w:rsidRPr="006522BA">
              <w:rPr>
                <w:rFonts w:ascii="Arial" w:hAnsi="Arial" w:cs="Arial"/>
                <w:color w:val="000000" w:themeColor="text1"/>
                <w:sz w:val="22"/>
                <w:szCs w:val="22"/>
              </w:rPr>
              <w:t xml:space="preserve">A partir del </w:t>
            </w:r>
            <w:r w:rsidR="00113848" w:rsidRPr="006522BA">
              <w:rPr>
                <w:rFonts w:ascii="Arial" w:hAnsi="Arial" w:cs="Arial"/>
                <w:color w:val="000000" w:themeColor="text1"/>
                <w:sz w:val="22"/>
                <w:szCs w:val="22"/>
              </w:rPr>
              <w:t xml:space="preserve">momento en que se efectúa el </w:t>
            </w:r>
            <w:r w:rsidRPr="006522BA">
              <w:rPr>
                <w:rFonts w:ascii="Arial" w:hAnsi="Arial" w:cs="Arial"/>
                <w:color w:val="000000" w:themeColor="text1"/>
                <w:sz w:val="22"/>
                <w:szCs w:val="22"/>
              </w:rPr>
              <w:t>cierre del caso de atención al cliente</w:t>
            </w:r>
            <w:r w:rsidR="00113848" w:rsidRPr="006522BA">
              <w:rPr>
                <w:rFonts w:ascii="Arial" w:hAnsi="Arial" w:cs="Arial"/>
                <w:color w:val="000000" w:themeColor="text1"/>
                <w:sz w:val="22"/>
                <w:szCs w:val="22"/>
              </w:rPr>
              <w:t xml:space="preserve"> por parte del </w:t>
            </w:r>
            <w:r w:rsidR="006522BA">
              <w:rPr>
                <w:rFonts w:ascii="Arial" w:hAnsi="Arial" w:cs="Arial"/>
                <w:color w:val="000000" w:themeColor="text1"/>
                <w:sz w:val="22"/>
                <w:szCs w:val="22"/>
              </w:rPr>
              <w:t>cliente</w:t>
            </w:r>
          </w:p>
          <w:p w14:paraId="4D0B87F6" w14:textId="77777777" w:rsidR="00C64142" w:rsidRPr="006522BA" w:rsidRDefault="00C64142" w:rsidP="006955B1">
            <w:pPr>
              <w:ind w:left="720"/>
              <w:jc w:val="both"/>
              <w:rPr>
                <w:rFonts w:ascii="Arial" w:hAnsi="Arial" w:cs="Arial"/>
                <w:color w:val="000000" w:themeColor="text1"/>
                <w:sz w:val="22"/>
                <w:szCs w:val="22"/>
              </w:rPr>
            </w:pPr>
          </w:p>
        </w:tc>
      </w:tr>
      <w:tr w:rsidR="008512C0" w:rsidRPr="008C2396" w14:paraId="280CA3C3" w14:textId="77777777" w:rsidTr="005D0764">
        <w:trPr>
          <w:trHeight w:val="1686"/>
        </w:trPr>
        <w:tc>
          <w:tcPr>
            <w:tcW w:w="737" w:type="dxa"/>
            <w:shd w:val="clear" w:color="auto" w:fill="FFFFFF"/>
          </w:tcPr>
          <w:p w14:paraId="1542F13C"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442D38A7"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15E33ECE"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49ED1A09" w14:textId="77777777" w:rsidR="00CF06E7" w:rsidRPr="008C2396" w:rsidRDefault="00CF06E7" w:rsidP="005237D9">
            <w:pPr>
              <w:jc w:val="both"/>
              <w:rPr>
                <w:rFonts w:ascii="Arial" w:hAnsi="Arial" w:cs="Arial"/>
                <w:color w:val="A6A6A6"/>
                <w:sz w:val="22"/>
                <w:szCs w:val="22"/>
              </w:rPr>
            </w:pPr>
          </w:p>
        </w:tc>
      </w:tr>
      <w:tr w:rsidR="008F6AF7" w:rsidRPr="008C2396" w14:paraId="189869D4" w14:textId="77777777" w:rsidTr="008F6AF7">
        <w:trPr>
          <w:trHeight w:val="114"/>
        </w:trPr>
        <w:tc>
          <w:tcPr>
            <w:tcW w:w="10490" w:type="dxa"/>
            <w:gridSpan w:val="8"/>
            <w:shd w:val="clear" w:color="auto" w:fill="A50021"/>
          </w:tcPr>
          <w:p w14:paraId="07F3372D"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4CD33429" w14:textId="77777777" w:rsidTr="005D0764">
        <w:trPr>
          <w:trHeight w:val="260"/>
        </w:trPr>
        <w:tc>
          <w:tcPr>
            <w:tcW w:w="3130" w:type="dxa"/>
            <w:gridSpan w:val="4"/>
            <w:shd w:val="clear" w:color="auto" w:fill="A6A6A6"/>
          </w:tcPr>
          <w:p w14:paraId="2A20B18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434639EA"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7828AB9C"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4B4C653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3D1C910A" w14:textId="77777777" w:rsidTr="005D0764">
        <w:trPr>
          <w:trHeight w:val="304"/>
        </w:trPr>
        <w:tc>
          <w:tcPr>
            <w:tcW w:w="3130" w:type="dxa"/>
            <w:gridSpan w:val="4"/>
            <w:shd w:val="clear" w:color="auto" w:fill="FFFFFF"/>
          </w:tcPr>
          <w:p w14:paraId="5D84F28B"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50599CA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8DCA56A"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3C2A40E" w14:textId="77777777" w:rsidR="003F7596" w:rsidRPr="008C2396" w:rsidRDefault="003F7596" w:rsidP="005237D9">
            <w:pPr>
              <w:jc w:val="both"/>
              <w:rPr>
                <w:rFonts w:ascii="Arial" w:hAnsi="Arial" w:cs="Arial"/>
                <w:color w:val="A6A6A6"/>
                <w:sz w:val="22"/>
                <w:szCs w:val="22"/>
              </w:rPr>
            </w:pPr>
          </w:p>
        </w:tc>
      </w:tr>
      <w:tr w:rsidR="008512C0" w:rsidRPr="008C2396" w14:paraId="73DE32C8" w14:textId="77777777" w:rsidTr="005D0764">
        <w:trPr>
          <w:trHeight w:val="304"/>
        </w:trPr>
        <w:tc>
          <w:tcPr>
            <w:tcW w:w="3130" w:type="dxa"/>
            <w:gridSpan w:val="4"/>
            <w:shd w:val="clear" w:color="auto" w:fill="FFFFFF"/>
          </w:tcPr>
          <w:p w14:paraId="0BF51250"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53CC4D32"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FBA519A"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09D96401" w14:textId="77777777" w:rsidR="003F7596" w:rsidRPr="008C2396" w:rsidRDefault="003F7596" w:rsidP="005237D9">
            <w:pPr>
              <w:jc w:val="both"/>
              <w:rPr>
                <w:rFonts w:ascii="Arial" w:hAnsi="Arial" w:cs="Arial"/>
                <w:color w:val="A6A6A6"/>
                <w:sz w:val="22"/>
                <w:szCs w:val="22"/>
              </w:rPr>
            </w:pPr>
          </w:p>
        </w:tc>
      </w:tr>
      <w:tr w:rsidR="008512C0" w:rsidRPr="008C2396" w14:paraId="353588E0" w14:textId="77777777" w:rsidTr="005D0764">
        <w:trPr>
          <w:trHeight w:val="304"/>
        </w:trPr>
        <w:tc>
          <w:tcPr>
            <w:tcW w:w="3130" w:type="dxa"/>
            <w:gridSpan w:val="4"/>
            <w:shd w:val="clear" w:color="auto" w:fill="FFFFFF"/>
          </w:tcPr>
          <w:p w14:paraId="2E4F1A3E"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BAE9278"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6335C62E"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100C295" w14:textId="77777777" w:rsidR="003F7596" w:rsidRPr="008C2396" w:rsidRDefault="003F7596" w:rsidP="005237D9">
            <w:pPr>
              <w:jc w:val="both"/>
              <w:rPr>
                <w:rFonts w:ascii="Arial" w:hAnsi="Arial" w:cs="Arial"/>
                <w:color w:val="A6A6A6"/>
                <w:sz w:val="22"/>
                <w:szCs w:val="22"/>
              </w:rPr>
            </w:pPr>
          </w:p>
        </w:tc>
      </w:tr>
      <w:tr w:rsidR="008512C0" w:rsidRPr="008C2396" w14:paraId="4C2C1F6D" w14:textId="77777777" w:rsidTr="005D0764">
        <w:trPr>
          <w:trHeight w:val="304"/>
        </w:trPr>
        <w:tc>
          <w:tcPr>
            <w:tcW w:w="3130" w:type="dxa"/>
            <w:gridSpan w:val="4"/>
            <w:shd w:val="clear" w:color="auto" w:fill="FFFFFF"/>
          </w:tcPr>
          <w:p w14:paraId="61D0BC6F"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FD9DDF8"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04253F4D"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3FA1609" w14:textId="77777777" w:rsidR="003F7596" w:rsidRPr="008C2396" w:rsidRDefault="003F7596" w:rsidP="005237D9">
            <w:pPr>
              <w:jc w:val="both"/>
              <w:rPr>
                <w:rFonts w:ascii="Arial" w:hAnsi="Arial" w:cs="Arial"/>
                <w:color w:val="A6A6A6"/>
                <w:sz w:val="22"/>
                <w:szCs w:val="22"/>
              </w:rPr>
            </w:pPr>
          </w:p>
        </w:tc>
      </w:tr>
    </w:tbl>
    <w:p w14:paraId="53BE6F5D" w14:textId="77777777" w:rsidR="00DD1328" w:rsidRPr="008C2396" w:rsidRDefault="00DD1328" w:rsidP="00E45C7F">
      <w:pPr>
        <w:rPr>
          <w:rFonts w:ascii="Arial" w:hAnsi="Arial" w:cs="Arial"/>
          <w:b/>
          <w:sz w:val="28"/>
          <w:szCs w:val="28"/>
        </w:rPr>
      </w:pPr>
    </w:p>
    <w:p w14:paraId="4BC329A9" w14:textId="77777777" w:rsidR="005B4CB8" w:rsidRPr="008C2396" w:rsidRDefault="005B4CB8" w:rsidP="00CF1DBE">
      <w:pPr>
        <w:jc w:val="center"/>
        <w:rPr>
          <w:rFonts w:ascii="Arial" w:hAnsi="Arial" w:cs="Arial"/>
          <w:b/>
          <w:sz w:val="28"/>
          <w:szCs w:val="28"/>
        </w:rPr>
      </w:pPr>
    </w:p>
    <w:p w14:paraId="1922214C" w14:textId="77777777" w:rsidR="00BC2005" w:rsidRPr="008C2396" w:rsidRDefault="00BC2005" w:rsidP="00CF1DBE">
      <w:pPr>
        <w:jc w:val="center"/>
        <w:rPr>
          <w:rFonts w:ascii="Arial" w:hAnsi="Arial" w:cs="Arial"/>
          <w:b/>
          <w:sz w:val="28"/>
          <w:szCs w:val="28"/>
        </w:rPr>
      </w:pPr>
    </w:p>
    <w:p w14:paraId="4D641F79" w14:textId="77777777" w:rsidR="00BC2005" w:rsidRPr="008C2396" w:rsidRDefault="00BC2005" w:rsidP="00CF1DBE">
      <w:pPr>
        <w:jc w:val="center"/>
        <w:rPr>
          <w:rFonts w:ascii="Arial" w:hAnsi="Arial" w:cs="Arial"/>
          <w:b/>
          <w:sz w:val="28"/>
          <w:szCs w:val="28"/>
        </w:rPr>
      </w:pPr>
    </w:p>
    <w:p w14:paraId="15184E02" w14:textId="77777777" w:rsidR="00BC2005" w:rsidRPr="008C2396" w:rsidRDefault="00BC2005" w:rsidP="00CF1DBE">
      <w:pPr>
        <w:jc w:val="center"/>
        <w:rPr>
          <w:rFonts w:ascii="Arial" w:hAnsi="Arial" w:cs="Arial"/>
          <w:b/>
          <w:sz w:val="28"/>
          <w:szCs w:val="28"/>
        </w:rPr>
      </w:pPr>
    </w:p>
    <w:p w14:paraId="60756F87" w14:textId="77777777" w:rsidR="00BC2005" w:rsidRPr="008C2396" w:rsidRDefault="00BC2005" w:rsidP="00CF1DBE">
      <w:pPr>
        <w:jc w:val="center"/>
        <w:rPr>
          <w:rFonts w:ascii="Arial" w:hAnsi="Arial" w:cs="Arial"/>
          <w:b/>
          <w:sz w:val="28"/>
          <w:szCs w:val="28"/>
        </w:rPr>
      </w:pPr>
    </w:p>
    <w:p w14:paraId="14446EDA" w14:textId="77777777" w:rsidR="00BC2005" w:rsidRPr="008C2396" w:rsidRDefault="00BC2005" w:rsidP="00CF1DBE">
      <w:pPr>
        <w:jc w:val="center"/>
        <w:rPr>
          <w:rFonts w:ascii="Arial" w:hAnsi="Arial" w:cs="Arial"/>
          <w:b/>
          <w:sz w:val="28"/>
          <w:szCs w:val="28"/>
        </w:rPr>
      </w:pPr>
    </w:p>
    <w:p w14:paraId="205D6EC0" w14:textId="77777777" w:rsidR="00BC2005" w:rsidRPr="008C2396" w:rsidRDefault="00BC2005" w:rsidP="00CF1DBE">
      <w:pPr>
        <w:jc w:val="center"/>
        <w:rPr>
          <w:rFonts w:ascii="Arial" w:hAnsi="Arial" w:cs="Arial"/>
          <w:b/>
          <w:sz w:val="28"/>
          <w:szCs w:val="28"/>
        </w:rPr>
      </w:pPr>
    </w:p>
    <w:p w14:paraId="3B6E6F27" w14:textId="77777777" w:rsidR="00BC2005" w:rsidRPr="008C2396" w:rsidRDefault="00BC2005" w:rsidP="00CF1DBE">
      <w:pPr>
        <w:jc w:val="center"/>
        <w:rPr>
          <w:rFonts w:ascii="Arial" w:hAnsi="Arial" w:cs="Arial"/>
          <w:b/>
          <w:sz w:val="28"/>
          <w:szCs w:val="28"/>
        </w:rPr>
      </w:pPr>
    </w:p>
    <w:p w14:paraId="16AAF5E0" w14:textId="77777777" w:rsidR="00BC2005" w:rsidRPr="008C2396" w:rsidRDefault="00BC2005" w:rsidP="00CF1DBE">
      <w:pPr>
        <w:jc w:val="center"/>
        <w:rPr>
          <w:rFonts w:ascii="Arial" w:hAnsi="Arial" w:cs="Arial"/>
          <w:b/>
          <w:sz w:val="28"/>
          <w:szCs w:val="28"/>
        </w:rPr>
      </w:pPr>
    </w:p>
    <w:p w14:paraId="37A74986" w14:textId="77777777" w:rsidR="00BC2005" w:rsidRPr="008C2396" w:rsidRDefault="00BC2005" w:rsidP="00CF1DBE">
      <w:pPr>
        <w:jc w:val="center"/>
        <w:rPr>
          <w:rFonts w:ascii="Arial" w:hAnsi="Arial" w:cs="Arial"/>
          <w:b/>
          <w:sz w:val="28"/>
          <w:szCs w:val="28"/>
        </w:rPr>
      </w:pPr>
    </w:p>
    <w:p w14:paraId="27BC6788" w14:textId="77777777" w:rsidR="00BC2005" w:rsidRPr="008C2396" w:rsidRDefault="00BC2005" w:rsidP="00CF1DBE">
      <w:pPr>
        <w:jc w:val="center"/>
        <w:rPr>
          <w:rFonts w:ascii="Arial" w:hAnsi="Arial" w:cs="Arial"/>
          <w:b/>
          <w:sz w:val="28"/>
          <w:szCs w:val="28"/>
        </w:rPr>
      </w:pPr>
    </w:p>
    <w:p w14:paraId="01DC9BAF" w14:textId="77777777" w:rsidR="00BC2005" w:rsidRDefault="00BC2005" w:rsidP="00CF1DBE">
      <w:pPr>
        <w:jc w:val="center"/>
        <w:rPr>
          <w:rFonts w:ascii="Arial" w:hAnsi="Arial" w:cs="Arial"/>
          <w:b/>
          <w:sz w:val="28"/>
          <w:szCs w:val="28"/>
        </w:rPr>
      </w:pPr>
    </w:p>
    <w:p w14:paraId="074D42CC" w14:textId="77777777" w:rsidR="005D0764" w:rsidRDefault="005D0764" w:rsidP="00CF1DBE">
      <w:pPr>
        <w:jc w:val="center"/>
        <w:rPr>
          <w:rFonts w:ascii="Arial" w:hAnsi="Arial" w:cs="Arial"/>
          <w:b/>
          <w:sz w:val="28"/>
          <w:szCs w:val="28"/>
        </w:rPr>
      </w:pPr>
    </w:p>
    <w:p w14:paraId="3A0844C2" w14:textId="77777777" w:rsidR="005D0764" w:rsidRDefault="005D0764" w:rsidP="00CF1DBE">
      <w:pPr>
        <w:jc w:val="center"/>
        <w:rPr>
          <w:rFonts w:ascii="Arial" w:hAnsi="Arial" w:cs="Arial"/>
          <w:b/>
          <w:sz w:val="28"/>
          <w:szCs w:val="28"/>
        </w:rPr>
      </w:pPr>
    </w:p>
    <w:p w14:paraId="6A429D3B" w14:textId="77777777" w:rsidR="005D0764" w:rsidRDefault="005D0764" w:rsidP="00CF1DBE">
      <w:pPr>
        <w:jc w:val="center"/>
        <w:rPr>
          <w:rFonts w:ascii="Arial" w:hAnsi="Arial" w:cs="Arial"/>
          <w:b/>
          <w:sz w:val="28"/>
          <w:szCs w:val="28"/>
        </w:rPr>
      </w:pPr>
    </w:p>
    <w:p w14:paraId="1896DE64" w14:textId="77777777" w:rsidR="005D0764" w:rsidRPr="008C2396" w:rsidRDefault="005D0764" w:rsidP="00CF1DBE">
      <w:pPr>
        <w:jc w:val="center"/>
        <w:rPr>
          <w:rFonts w:ascii="Arial" w:hAnsi="Arial" w:cs="Arial"/>
          <w:b/>
          <w:sz w:val="28"/>
          <w:szCs w:val="28"/>
        </w:rPr>
      </w:pPr>
    </w:p>
    <w:p w14:paraId="6EDE62C4" w14:textId="77777777" w:rsidR="00BC2005" w:rsidRDefault="00BC2005" w:rsidP="00CF1DBE">
      <w:pPr>
        <w:jc w:val="center"/>
        <w:rPr>
          <w:rFonts w:ascii="Arial" w:hAnsi="Arial" w:cs="Arial"/>
          <w:b/>
          <w:sz w:val="28"/>
          <w:szCs w:val="28"/>
        </w:rPr>
      </w:pPr>
    </w:p>
    <w:p w14:paraId="647FDB22" w14:textId="77777777" w:rsidR="00517D47" w:rsidRPr="008C2396" w:rsidRDefault="00517D47" w:rsidP="00CF1DBE">
      <w:pPr>
        <w:jc w:val="center"/>
        <w:rPr>
          <w:rFonts w:ascii="Arial" w:hAnsi="Arial" w:cs="Arial"/>
          <w:b/>
          <w:sz w:val="28"/>
          <w:szCs w:val="28"/>
        </w:rPr>
      </w:pPr>
    </w:p>
    <w:p w14:paraId="180690C7" w14:textId="77777777" w:rsidR="00CC51D2" w:rsidRDefault="00620BBA" w:rsidP="00CC51D2">
      <w:pPr>
        <w:pStyle w:val="Ttulo1"/>
        <w:rPr>
          <w:rFonts w:cs="Arial"/>
        </w:rPr>
      </w:pPr>
      <w:bookmarkStart w:id="16" w:name="_Toc96730634"/>
      <w:r w:rsidRPr="008C2396">
        <w:rPr>
          <w:rFonts w:cs="Arial"/>
        </w:rPr>
        <w:lastRenderedPageBreak/>
        <w:t>DISEÑO</w:t>
      </w:r>
      <w:r w:rsidR="0031108D" w:rsidRPr="008C2396">
        <w:rPr>
          <w:rFonts w:cs="Arial"/>
        </w:rPr>
        <w:t xml:space="preserve"> DE LA ARQUITECTURA DE SOLUCION</w:t>
      </w:r>
      <w:bookmarkEnd w:id="16"/>
      <w:r w:rsidR="0031108D" w:rsidRPr="008C2396">
        <w:rPr>
          <w:rFonts w:cs="Arial"/>
        </w:rPr>
        <w:t xml:space="preserve"> </w:t>
      </w:r>
    </w:p>
    <w:p w14:paraId="4EECEB92" w14:textId="77777777" w:rsidR="00517D47" w:rsidRPr="00517D47" w:rsidRDefault="00517D47" w:rsidP="00517D47">
      <w:pPr>
        <w:rPr>
          <w:lang w:val="es-ES_tradnl" w:eastAsia="en-US"/>
        </w:rPr>
      </w:pPr>
    </w:p>
    <w:p w14:paraId="7216329A"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58A033BB"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1430"/>
        <w:gridCol w:w="2756"/>
        <w:gridCol w:w="583"/>
        <w:gridCol w:w="1017"/>
        <w:gridCol w:w="3147"/>
      </w:tblGrid>
      <w:tr w:rsidR="009F66F0" w:rsidRPr="008C2396" w14:paraId="42936582" w14:textId="77777777" w:rsidTr="00863B9A">
        <w:trPr>
          <w:trHeight w:val="182"/>
        </w:trPr>
        <w:tc>
          <w:tcPr>
            <w:tcW w:w="1277" w:type="dxa"/>
            <w:shd w:val="clear" w:color="auto" w:fill="A50021"/>
            <w:vAlign w:val="center"/>
          </w:tcPr>
          <w:p w14:paraId="14ED7B75"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75A5E7E8"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78BE9628" w14:textId="77777777" w:rsidR="009F66F0" w:rsidRPr="008C2396" w:rsidRDefault="009F66F0" w:rsidP="00E45C7F">
            <w:pPr>
              <w:jc w:val="center"/>
              <w:rPr>
                <w:rFonts w:ascii="Arial" w:hAnsi="Arial" w:cs="Arial"/>
                <w:b/>
                <w:sz w:val="22"/>
                <w:szCs w:val="22"/>
              </w:rPr>
            </w:pPr>
          </w:p>
        </w:tc>
      </w:tr>
      <w:tr w:rsidR="00780520" w:rsidRPr="008C2396" w14:paraId="31BAEE40" w14:textId="77777777" w:rsidTr="004627A3">
        <w:trPr>
          <w:trHeight w:val="182"/>
        </w:trPr>
        <w:tc>
          <w:tcPr>
            <w:tcW w:w="10490" w:type="dxa"/>
            <w:gridSpan w:val="6"/>
            <w:shd w:val="clear" w:color="auto" w:fill="A50021"/>
            <w:vAlign w:val="center"/>
          </w:tcPr>
          <w:p w14:paraId="2BA9F223"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5C8A495F" w14:textId="77777777" w:rsidTr="00780520">
        <w:trPr>
          <w:trHeight w:val="182"/>
        </w:trPr>
        <w:tc>
          <w:tcPr>
            <w:tcW w:w="10490" w:type="dxa"/>
            <w:gridSpan w:val="6"/>
            <w:shd w:val="clear" w:color="auto" w:fill="FFFFFF"/>
            <w:vAlign w:val="center"/>
          </w:tcPr>
          <w:p w14:paraId="6B52D64E" w14:textId="6CDB2FD2" w:rsidR="00780520" w:rsidRPr="005D0764" w:rsidRDefault="006522BA" w:rsidP="004627A3">
            <w:pPr>
              <w:rPr>
                <w:rFonts w:ascii="Arial" w:hAnsi="Arial" w:cs="Arial"/>
                <w:color w:val="BFBFBF"/>
                <w:sz w:val="22"/>
                <w:szCs w:val="22"/>
              </w:rPr>
            </w:pPr>
            <w:r>
              <w:rPr>
                <w:rFonts w:ascii="Arial" w:hAnsi="Arial" w:cs="Arial"/>
                <w:noProof/>
                <w:color w:val="BFBFBF"/>
                <w:sz w:val="22"/>
                <w:szCs w:val="22"/>
              </w:rPr>
              <w:drawing>
                <wp:inline distT="0" distB="0" distL="0" distR="0" wp14:anchorId="2FC67A8F" wp14:editId="61AB8382">
                  <wp:extent cx="6566170" cy="3924935"/>
                  <wp:effectExtent l="0" t="0" r="635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6569537" cy="3926948"/>
                          </a:xfrm>
                          <a:prstGeom prst="rect">
                            <a:avLst/>
                          </a:prstGeom>
                        </pic:spPr>
                      </pic:pic>
                    </a:graphicData>
                  </a:graphic>
                </wp:inline>
              </w:drawing>
            </w:r>
            <w:r w:rsidR="00780520" w:rsidRPr="005D0764">
              <w:rPr>
                <w:rFonts w:ascii="Arial" w:hAnsi="Arial" w:cs="Arial"/>
                <w:color w:val="BFBFBF"/>
                <w:sz w:val="22"/>
                <w:szCs w:val="22"/>
              </w:rPr>
              <w:t>.</w:t>
            </w:r>
            <w:r w:rsidR="00152DDE" w:rsidRPr="005D0764">
              <w:rPr>
                <w:rFonts w:ascii="Arial" w:hAnsi="Arial" w:cs="Arial"/>
                <w:color w:val="BFBFBF"/>
                <w:sz w:val="22"/>
                <w:szCs w:val="22"/>
              </w:rPr>
              <w:t xml:space="preserve"> </w:t>
            </w:r>
          </w:p>
          <w:p w14:paraId="63F44BFF" w14:textId="77777777" w:rsidR="00780520" w:rsidRPr="008C2396" w:rsidRDefault="00780520" w:rsidP="004627A3">
            <w:pPr>
              <w:jc w:val="center"/>
              <w:rPr>
                <w:rFonts w:ascii="Arial" w:hAnsi="Arial" w:cs="Arial"/>
                <w:b/>
                <w:sz w:val="22"/>
                <w:szCs w:val="22"/>
              </w:rPr>
            </w:pPr>
          </w:p>
          <w:p w14:paraId="2E145193" w14:textId="77777777" w:rsidR="00780520" w:rsidRPr="008C2396" w:rsidRDefault="00780520" w:rsidP="004627A3">
            <w:pPr>
              <w:jc w:val="center"/>
              <w:rPr>
                <w:rFonts w:ascii="Arial" w:hAnsi="Arial" w:cs="Arial"/>
                <w:b/>
                <w:sz w:val="22"/>
                <w:szCs w:val="22"/>
              </w:rPr>
            </w:pPr>
          </w:p>
        </w:tc>
      </w:tr>
      <w:tr w:rsidR="00454D1E" w:rsidRPr="008C2396" w14:paraId="3090DEA9" w14:textId="77777777" w:rsidTr="00780520">
        <w:trPr>
          <w:trHeight w:val="182"/>
        </w:trPr>
        <w:tc>
          <w:tcPr>
            <w:tcW w:w="10490" w:type="dxa"/>
            <w:gridSpan w:val="6"/>
            <w:shd w:val="clear" w:color="auto" w:fill="FFFFFF"/>
            <w:vAlign w:val="center"/>
          </w:tcPr>
          <w:p w14:paraId="402D9A9A"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5AA27254" w14:textId="77777777" w:rsidTr="004627A3">
        <w:trPr>
          <w:trHeight w:val="182"/>
        </w:trPr>
        <w:tc>
          <w:tcPr>
            <w:tcW w:w="10490" w:type="dxa"/>
            <w:gridSpan w:val="6"/>
            <w:shd w:val="clear" w:color="auto" w:fill="A50021"/>
            <w:vAlign w:val="center"/>
          </w:tcPr>
          <w:p w14:paraId="40BAD5A2"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5901F08E" w14:textId="77777777" w:rsidTr="00D4775A">
        <w:trPr>
          <w:trHeight w:val="182"/>
        </w:trPr>
        <w:tc>
          <w:tcPr>
            <w:tcW w:w="10490" w:type="dxa"/>
            <w:gridSpan w:val="6"/>
            <w:shd w:val="clear" w:color="auto" w:fill="FFFFFF"/>
            <w:vAlign w:val="center"/>
          </w:tcPr>
          <w:p w14:paraId="62D84242" w14:textId="77777777" w:rsidR="00EE7D3C" w:rsidRPr="005D0764" w:rsidRDefault="00EE7D3C" w:rsidP="004627A3">
            <w:pPr>
              <w:jc w:val="center"/>
              <w:rPr>
                <w:rFonts w:ascii="Arial" w:hAnsi="Arial" w:cs="Arial"/>
                <w:sz w:val="22"/>
                <w:szCs w:val="22"/>
              </w:rPr>
            </w:pPr>
          </w:p>
          <w:p w14:paraId="1D72D27E" w14:textId="77777777" w:rsidR="002F0B65" w:rsidRPr="005D0764" w:rsidRDefault="002F0B65" w:rsidP="004627A3">
            <w:pPr>
              <w:jc w:val="center"/>
              <w:rPr>
                <w:rFonts w:ascii="Arial" w:hAnsi="Arial" w:cs="Arial"/>
                <w:sz w:val="22"/>
                <w:szCs w:val="22"/>
              </w:rPr>
            </w:pPr>
          </w:p>
        </w:tc>
      </w:tr>
      <w:tr w:rsidR="00C464FB" w:rsidRPr="008C2396" w14:paraId="6C68A2DD" w14:textId="77777777" w:rsidTr="004627A3">
        <w:trPr>
          <w:trHeight w:val="182"/>
        </w:trPr>
        <w:tc>
          <w:tcPr>
            <w:tcW w:w="10490" w:type="dxa"/>
            <w:gridSpan w:val="6"/>
            <w:shd w:val="clear" w:color="auto" w:fill="FFFFFF"/>
            <w:vAlign w:val="center"/>
          </w:tcPr>
          <w:p w14:paraId="3A766E0C"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0ED0A844" w14:textId="77777777" w:rsidTr="004627A3">
        <w:trPr>
          <w:trHeight w:val="182"/>
        </w:trPr>
        <w:tc>
          <w:tcPr>
            <w:tcW w:w="10490" w:type="dxa"/>
            <w:gridSpan w:val="6"/>
            <w:shd w:val="clear" w:color="auto" w:fill="A50021"/>
            <w:vAlign w:val="center"/>
          </w:tcPr>
          <w:p w14:paraId="053CF6B1"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1A58858C" w14:textId="77777777" w:rsidTr="00BA6E72">
        <w:trPr>
          <w:trHeight w:val="182"/>
        </w:trPr>
        <w:tc>
          <w:tcPr>
            <w:tcW w:w="10490" w:type="dxa"/>
            <w:gridSpan w:val="6"/>
            <w:shd w:val="clear" w:color="auto" w:fill="FFFFFF"/>
            <w:vAlign w:val="center"/>
          </w:tcPr>
          <w:p w14:paraId="75D3E283"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5CA5A310" w14:textId="77777777" w:rsidR="00115C2C" w:rsidRPr="005D0764" w:rsidRDefault="00115C2C" w:rsidP="00D02EFD">
            <w:pPr>
              <w:jc w:val="both"/>
              <w:rPr>
                <w:rFonts w:ascii="Arial" w:hAnsi="Arial" w:cs="Arial"/>
                <w:color w:val="BFBFBF"/>
                <w:sz w:val="22"/>
                <w:szCs w:val="22"/>
              </w:rPr>
            </w:pPr>
          </w:p>
          <w:p w14:paraId="596D972B" w14:textId="77777777" w:rsidR="00EE7D3C" w:rsidRPr="005D0764" w:rsidRDefault="00EE7D3C" w:rsidP="00D02EFD">
            <w:pPr>
              <w:jc w:val="both"/>
              <w:rPr>
                <w:rFonts w:ascii="Arial" w:hAnsi="Arial" w:cs="Arial"/>
                <w:color w:val="BFBFBF"/>
                <w:sz w:val="22"/>
                <w:szCs w:val="22"/>
              </w:rPr>
            </w:pPr>
          </w:p>
          <w:p w14:paraId="5C4D3E36" w14:textId="77777777" w:rsidR="00115C2C" w:rsidRPr="005D0764" w:rsidRDefault="00115C2C" w:rsidP="00D02EFD">
            <w:pPr>
              <w:jc w:val="both"/>
              <w:rPr>
                <w:rFonts w:ascii="Arial" w:hAnsi="Arial" w:cs="Arial"/>
                <w:sz w:val="22"/>
                <w:szCs w:val="22"/>
              </w:rPr>
            </w:pPr>
          </w:p>
        </w:tc>
      </w:tr>
      <w:tr w:rsidR="00372D2F" w:rsidRPr="008C2396" w14:paraId="3A7C7C2F" w14:textId="77777777" w:rsidTr="004627A3">
        <w:trPr>
          <w:trHeight w:val="182"/>
        </w:trPr>
        <w:tc>
          <w:tcPr>
            <w:tcW w:w="10490" w:type="dxa"/>
            <w:gridSpan w:val="6"/>
            <w:shd w:val="clear" w:color="auto" w:fill="FFFFFF"/>
            <w:vAlign w:val="center"/>
          </w:tcPr>
          <w:p w14:paraId="5107FCDD"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lastRenderedPageBreak/>
              <w:t>Si utiliza convenciones para diagramas Ad hoc, por favor describirlas aquí</w:t>
            </w:r>
          </w:p>
        </w:tc>
      </w:tr>
      <w:tr w:rsidR="00B808DC" w:rsidRPr="008C2396" w14:paraId="39DC1197" w14:textId="77777777" w:rsidTr="004627A3">
        <w:trPr>
          <w:trHeight w:val="182"/>
        </w:trPr>
        <w:tc>
          <w:tcPr>
            <w:tcW w:w="10490" w:type="dxa"/>
            <w:gridSpan w:val="6"/>
            <w:shd w:val="clear" w:color="auto" w:fill="A50021"/>
            <w:vAlign w:val="center"/>
          </w:tcPr>
          <w:p w14:paraId="54B4DF01"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2E6F4A2F" w14:textId="77777777" w:rsidTr="00B808DC">
        <w:trPr>
          <w:trHeight w:val="182"/>
        </w:trPr>
        <w:tc>
          <w:tcPr>
            <w:tcW w:w="10490" w:type="dxa"/>
            <w:gridSpan w:val="6"/>
            <w:shd w:val="clear" w:color="auto" w:fill="FFFFFF"/>
            <w:vAlign w:val="center"/>
          </w:tcPr>
          <w:p w14:paraId="4A9B9ABB" w14:textId="77777777" w:rsidR="00B808DC" w:rsidRPr="005D0764" w:rsidRDefault="00B808DC" w:rsidP="004627A3">
            <w:pPr>
              <w:rPr>
                <w:rFonts w:ascii="Arial" w:hAnsi="Arial" w:cs="Arial"/>
                <w:color w:val="BFBFBF"/>
                <w:sz w:val="22"/>
                <w:szCs w:val="22"/>
              </w:rPr>
            </w:pPr>
          </w:p>
          <w:p w14:paraId="4E8BDFB5"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6712128B" w14:textId="77777777" w:rsidR="00B808DC" w:rsidRPr="005D0764" w:rsidRDefault="00B808DC" w:rsidP="004627A3">
            <w:pPr>
              <w:jc w:val="center"/>
              <w:rPr>
                <w:rFonts w:ascii="Arial" w:hAnsi="Arial" w:cs="Arial"/>
                <w:sz w:val="22"/>
                <w:szCs w:val="22"/>
              </w:rPr>
            </w:pPr>
          </w:p>
          <w:p w14:paraId="3B5E5F00" w14:textId="77777777" w:rsidR="00B808DC" w:rsidRPr="005D0764" w:rsidRDefault="00B808DC" w:rsidP="004627A3">
            <w:pPr>
              <w:jc w:val="center"/>
              <w:rPr>
                <w:rFonts w:ascii="Arial" w:hAnsi="Arial" w:cs="Arial"/>
                <w:sz w:val="22"/>
                <w:szCs w:val="22"/>
              </w:rPr>
            </w:pPr>
          </w:p>
        </w:tc>
      </w:tr>
      <w:tr w:rsidR="00B808DC" w:rsidRPr="008C2396" w14:paraId="37BB2DE8" w14:textId="77777777" w:rsidTr="004627A3">
        <w:trPr>
          <w:trHeight w:val="182"/>
        </w:trPr>
        <w:tc>
          <w:tcPr>
            <w:tcW w:w="10490" w:type="dxa"/>
            <w:gridSpan w:val="6"/>
            <w:shd w:val="clear" w:color="auto" w:fill="FFFFFF"/>
            <w:vAlign w:val="center"/>
          </w:tcPr>
          <w:p w14:paraId="7E7DB5FA"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13882059" w14:textId="77777777" w:rsidTr="004627A3">
        <w:trPr>
          <w:trHeight w:val="182"/>
        </w:trPr>
        <w:tc>
          <w:tcPr>
            <w:tcW w:w="10490" w:type="dxa"/>
            <w:gridSpan w:val="6"/>
            <w:shd w:val="clear" w:color="auto" w:fill="A50021"/>
            <w:vAlign w:val="center"/>
          </w:tcPr>
          <w:p w14:paraId="22DD0150"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16516F48" w14:textId="77777777" w:rsidTr="004627A3">
        <w:trPr>
          <w:trHeight w:val="182"/>
        </w:trPr>
        <w:tc>
          <w:tcPr>
            <w:tcW w:w="10490" w:type="dxa"/>
            <w:gridSpan w:val="6"/>
            <w:shd w:val="clear" w:color="auto" w:fill="FFFFFF"/>
            <w:vAlign w:val="center"/>
          </w:tcPr>
          <w:p w14:paraId="684DB857" w14:textId="77777777" w:rsidR="00BC2005" w:rsidRPr="008C2396" w:rsidRDefault="00BC2005" w:rsidP="00620BBA">
            <w:pPr>
              <w:rPr>
                <w:rFonts w:ascii="Arial" w:hAnsi="Arial" w:cs="Arial"/>
                <w:b/>
                <w:color w:val="BFBFBF"/>
                <w:sz w:val="22"/>
                <w:szCs w:val="22"/>
              </w:rPr>
            </w:pPr>
          </w:p>
          <w:p w14:paraId="08A5E2C9" w14:textId="0BE0F01E" w:rsidR="00BC2005" w:rsidRPr="005D0764" w:rsidRDefault="00735B82" w:rsidP="00D73701">
            <w:pPr>
              <w:rPr>
                <w:rFonts w:ascii="Arial" w:hAnsi="Arial" w:cs="Arial"/>
                <w:sz w:val="22"/>
                <w:szCs w:val="22"/>
              </w:rPr>
            </w:pPr>
            <w:r w:rsidRPr="005D0764">
              <w:rPr>
                <w:rFonts w:ascii="Arial" w:hAnsi="Arial" w:cs="Arial"/>
                <w:color w:val="BFBFBF"/>
                <w:sz w:val="22"/>
                <w:szCs w:val="22"/>
              </w:rPr>
              <w:t>.</w:t>
            </w:r>
          </w:p>
          <w:p w14:paraId="5EF9F230" w14:textId="77777777" w:rsidR="00BC2005" w:rsidRPr="008C2396" w:rsidRDefault="00BC2005" w:rsidP="00950F0B">
            <w:pPr>
              <w:jc w:val="center"/>
              <w:rPr>
                <w:rFonts w:ascii="Arial" w:hAnsi="Arial" w:cs="Arial"/>
                <w:b/>
                <w:sz w:val="22"/>
                <w:szCs w:val="22"/>
              </w:rPr>
            </w:pPr>
          </w:p>
          <w:p w14:paraId="35CD0BFB" w14:textId="77777777" w:rsidR="00BC2005" w:rsidRPr="008C2396" w:rsidRDefault="00BC2005" w:rsidP="00950F0B">
            <w:pPr>
              <w:jc w:val="center"/>
              <w:rPr>
                <w:rFonts w:ascii="Arial" w:hAnsi="Arial" w:cs="Arial"/>
                <w:b/>
                <w:sz w:val="22"/>
                <w:szCs w:val="22"/>
              </w:rPr>
            </w:pPr>
          </w:p>
        </w:tc>
      </w:tr>
      <w:tr w:rsidR="00372D2F" w:rsidRPr="008C2396" w14:paraId="67A56B6C" w14:textId="77777777" w:rsidTr="004627A3">
        <w:trPr>
          <w:trHeight w:val="182"/>
        </w:trPr>
        <w:tc>
          <w:tcPr>
            <w:tcW w:w="10490" w:type="dxa"/>
            <w:gridSpan w:val="6"/>
            <w:shd w:val="clear" w:color="auto" w:fill="FFFFFF"/>
            <w:vAlign w:val="center"/>
          </w:tcPr>
          <w:p w14:paraId="4D26E17E"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1E865C64" w14:textId="77777777" w:rsidTr="004627A3">
        <w:trPr>
          <w:trHeight w:val="114"/>
        </w:trPr>
        <w:tc>
          <w:tcPr>
            <w:tcW w:w="10490" w:type="dxa"/>
            <w:gridSpan w:val="6"/>
            <w:shd w:val="clear" w:color="auto" w:fill="A50021"/>
          </w:tcPr>
          <w:p w14:paraId="50170778"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4374A2D2" w14:textId="77777777" w:rsidTr="001200E2">
        <w:trPr>
          <w:trHeight w:val="260"/>
        </w:trPr>
        <w:tc>
          <w:tcPr>
            <w:tcW w:w="3130" w:type="dxa"/>
            <w:gridSpan w:val="2"/>
            <w:shd w:val="clear" w:color="auto" w:fill="A6A6A6"/>
          </w:tcPr>
          <w:p w14:paraId="23931AFB"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5D7EE0EE"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6787EAD1"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64484464"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21ED22B0" w14:textId="77777777" w:rsidTr="001200E2">
        <w:trPr>
          <w:trHeight w:val="304"/>
        </w:trPr>
        <w:tc>
          <w:tcPr>
            <w:tcW w:w="3130" w:type="dxa"/>
            <w:gridSpan w:val="2"/>
            <w:shd w:val="clear" w:color="auto" w:fill="FFFFFF"/>
          </w:tcPr>
          <w:p w14:paraId="6C971ABE"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BE9DDA9"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5E9994D"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7DAAF104" w14:textId="77777777" w:rsidR="001200E2" w:rsidRPr="008C2396" w:rsidRDefault="001200E2" w:rsidP="004627A3">
            <w:pPr>
              <w:jc w:val="both"/>
              <w:rPr>
                <w:rFonts w:ascii="Arial" w:hAnsi="Arial" w:cs="Arial"/>
                <w:color w:val="A6A6A6"/>
                <w:sz w:val="22"/>
                <w:szCs w:val="22"/>
              </w:rPr>
            </w:pPr>
          </w:p>
        </w:tc>
      </w:tr>
      <w:tr w:rsidR="001200E2" w:rsidRPr="008C2396" w14:paraId="6C91F33B" w14:textId="77777777" w:rsidTr="001200E2">
        <w:trPr>
          <w:trHeight w:val="304"/>
        </w:trPr>
        <w:tc>
          <w:tcPr>
            <w:tcW w:w="3130" w:type="dxa"/>
            <w:gridSpan w:val="2"/>
            <w:shd w:val="clear" w:color="auto" w:fill="FFFFFF"/>
          </w:tcPr>
          <w:p w14:paraId="215873B6"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595BC251"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03A75EB"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DCA7FB4" w14:textId="77777777" w:rsidR="001200E2" w:rsidRPr="008C2396" w:rsidRDefault="001200E2" w:rsidP="004627A3">
            <w:pPr>
              <w:jc w:val="both"/>
              <w:rPr>
                <w:rFonts w:ascii="Arial" w:hAnsi="Arial" w:cs="Arial"/>
                <w:color w:val="A6A6A6"/>
                <w:sz w:val="22"/>
                <w:szCs w:val="22"/>
              </w:rPr>
            </w:pPr>
          </w:p>
        </w:tc>
      </w:tr>
      <w:tr w:rsidR="001200E2" w:rsidRPr="008C2396" w14:paraId="1F0E2984" w14:textId="77777777" w:rsidTr="001200E2">
        <w:trPr>
          <w:trHeight w:val="304"/>
        </w:trPr>
        <w:tc>
          <w:tcPr>
            <w:tcW w:w="3130" w:type="dxa"/>
            <w:gridSpan w:val="2"/>
            <w:shd w:val="clear" w:color="auto" w:fill="FFFFFF"/>
          </w:tcPr>
          <w:p w14:paraId="362D0C48"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93CE4B8"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01F5A62"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DDB3F0A" w14:textId="77777777" w:rsidR="001200E2" w:rsidRPr="008C2396" w:rsidRDefault="001200E2" w:rsidP="004627A3">
            <w:pPr>
              <w:jc w:val="both"/>
              <w:rPr>
                <w:rFonts w:ascii="Arial" w:hAnsi="Arial" w:cs="Arial"/>
                <w:color w:val="A6A6A6"/>
                <w:sz w:val="22"/>
                <w:szCs w:val="22"/>
              </w:rPr>
            </w:pPr>
          </w:p>
        </w:tc>
      </w:tr>
      <w:tr w:rsidR="001200E2" w:rsidRPr="008C2396" w14:paraId="5820ADB2" w14:textId="77777777" w:rsidTr="001200E2">
        <w:trPr>
          <w:trHeight w:val="304"/>
        </w:trPr>
        <w:tc>
          <w:tcPr>
            <w:tcW w:w="3130" w:type="dxa"/>
            <w:gridSpan w:val="2"/>
            <w:shd w:val="clear" w:color="auto" w:fill="FFFFFF"/>
          </w:tcPr>
          <w:p w14:paraId="7D5B8058"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A57B68A"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202AEA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BF38420" w14:textId="77777777" w:rsidR="001200E2" w:rsidRPr="008C2396" w:rsidRDefault="001200E2" w:rsidP="004627A3">
            <w:pPr>
              <w:jc w:val="both"/>
              <w:rPr>
                <w:rFonts w:ascii="Arial" w:hAnsi="Arial" w:cs="Arial"/>
                <w:color w:val="A6A6A6"/>
                <w:sz w:val="22"/>
                <w:szCs w:val="22"/>
              </w:rPr>
            </w:pPr>
          </w:p>
        </w:tc>
      </w:tr>
    </w:tbl>
    <w:p w14:paraId="78B458FB" w14:textId="77777777" w:rsidR="001F438D" w:rsidRPr="008C2396" w:rsidRDefault="001F438D" w:rsidP="008A1BCD">
      <w:pPr>
        <w:jc w:val="both"/>
        <w:rPr>
          <w:rFonts w:ascii="Arial" w:hAnsi="Arial" w:cs="Arial"/>
          <w:sz w:val="20"/>
          <w:szCs w:val="20"/>
        </w:rPr>
      </w:pPr>
    </w:p>
    <w:p w14:paraId="39C694CA"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51FEB" w14:textId="77777777" w:rsidR="00F87CB5" w:rsidRDefault="00F87CB5" w:rsidP="00DE32EB">
      <w:pPr>
        <w:pStyle w:val="Sangranormal"/>
      </w:pPr>
      <w:r>
        <w:separator/>
      </w:r>
    </w:p>
  </w:endnote>
  <w:endnote w:type="continuationSeparator" w:id="0">
    <w:p w14:paraId="36E55459" w14:textId="77777777" w:rsidR="00F87CB5" w:rsidRDefault="00F87CB5"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F5B35"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33CB6DE7" w14:textId="77777777" w:rsidTr="00C67CD3">
      <w:trPr>
        <w:trHeight w:val="237"/>
      </w:trPr>
      <w:tc>
        <w:tcPr>
          <w:tcW w:w="1728" w:type="dxa"/>
          <w:vAlign w:val="center"/>
        </w:tcPr>
        <w:p w14:paraId="18BAE5DC" w14:textId="77777777" w:rsidR="00E83F00" w:rsidRPr="004876B3" w:rsidRDefault="00E83F00" w:rsidP="008636A4">
          <w:pPr>
            <w:ind w:right="360"/>
            <w:rPr>
              <w:rFonts w:ascii="Calibri" w:hAnsi="Calibri" w:cs="Tahoma"/>
              <w:sz w:val="20"/>
              <w:szCs w:val="20"/>
            </w:rPr>
          </w:pPr>
        </w:p>
      </w:tc>
      <w:tc>
        <w:tcPr>
          <w:tcW w:w="5580" w:type="dxa"/>
        </w:tcPr>
        <w:p w14:paraId="5510E816" w14:textId="77777777" w:rsidR="00E83F00" w:rsidRPr="004876B3" w:rsidRDefault="00E83F00" w:rsidP="001D2EBF">
          <w:pPr>
            <w:jc w:val="center"/>
            <w:rPr>
              <w:rFonts w:ascii="Calibri" w:hAnsi="Calibri" w:cs="Tahoma"/>
              <w:sz w:val="20"/>
              <w:szCs w:val="20"/>
            </w:rPr>
          </w:pPr>
        </w:p>
      </w:tc>
      <w:tc>
        <w:tcPr>
          <w:tcW w:w="1638" w:type="dxa"/>
          <w:vAlign w:val="center"/>
        </w:tcPr>
        <w:p w14:paraId="04A4728E" w14:textId="77777777" w:rsidR="00E83F00" w:rsidRPr="004876B3" w:rsidRDefault="00E83F00" w:rsidP="008636A4">
          <w:pPr>
            <w:jc w:val="right"/>
            <w:rPr>
              <w:rFonts w:ascii="Calibri" w:hAnsi="Calibri" w:cs="Tahoma"/>
              <w:sz w:val="20"/>
              <w:szCs w:val="20"/>
            </w:rPr>
          </w:pPr>
        </w:p>
      </w:tc>
    </w:tr>
    <w:tr w:rsidR="00C67CD3" w:rsidRPr="004876B3" w14:paraId="35888589" w14:textId="77777777" w:rsidTr="00C67CD3">
      <w:trPr>
        <w:trHeight w:val="250"/>
      </w:trPr>
      <w:tc>
        <w:tcPr>
          <w:tcW w:w="8946" w:type="dxa"/>
          <w:gridSpan w:val="3"/>
          <w:vAlign w:val="center"/>
        </w:tcPr>
        <w:p w14:paraId="1E44193A" w14:textId="77777777" w:rsidR="00C67CD3" w:rsidRPr="004876B3" w:rsidRDefault="00C67CD3" w:rsidP="00FB46D5">
          <w:pPr>
            <w:rPr>
              <w:rFonts w:ascii="Calibri" w:hAnsi="Calibri" w:cs="Tahoma"/>
              <w:sz w:val="20"/>
              <w:szCs w:val="20"/>
            </w:rPr>
          </w:pPr>
        </w:p>
      </w:tc>
    </w:tr>
  </w:tbl>
  <w:p w14:paraId="5177ACD7"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0344" w14:textId="77777777" w:rsidR="00F87CB5" w:rsidRDefault="00F87CB5" w:rsidP="00DE32EB">
      <w:pPr>
        <w:pStyle w:val="Sangranormal"/>
      </w:pPr>
      <w:r>
        <w:separator/>
      </w:r>
    </w:p>
  </w:footnote>
  <w:footnote w:type="continuationSeparator" w:id="0">
    <w:p w14:paraId="11C7694F" w14:textId="77777777" w:rsidR="00F87CB5" w:rsidRDefault="00F87CB5"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03491E" w:rsidRPr="0044395D" w14:paraId="6E6DCD59" w14:textId="77777777" w:rsidTr="005F2B70">
      <w:trPr>
        <w:trHeight w:val="274"/>
        <w:jc w:val="center"/>
      </w:trPr>
      <w:tc>
        <w:tcPr>
          <w:tcW w:w="3202" w:type="dxa"/>
          <w:vMerge w:val="restart"/>
          <w:shd w:val="clear" w:color="auto" w:fill="auto"/>
          <w:vAlign w:val="center"/>
        </w:tcPr>
        <w:p w14:paraId="3E0B6221" w14:textId="77777777" w:rsidR="00572249" w:rsidRDefault="00572249" w:rsidP="00572249">
          <w:pPr>
            <w:widowControl w:val="0"/>
            <w:rPr>
              <w:noProof/>
              <w:sz w:val="16"/>
              <w:szCs w:val="16"/>
            </w:rPr>
          </w:pPr>
        </w:p>
        <w:p w14:paraId="55C055CB" w14:textId="07C6C703" w:rsidR="00572249" w:rsidRDefault="0003491E" w:rsidP="0003491E">
          <w:pPr>
            <w:widowControl w:val="0"/>
            <w:jc w:val="center"/>
            <w:rPr>
              <w:noProof/>
            </w:rPr>
          </w:pPr>
          <w:r>
            <w:rPr>
              <w:noProof/>
            </w:rPr>
            <w:drawing>
              <wp:inline distT="0" distB="0" distL="0" distR="0" wp14:anchorId="36A908B1" wp14:editId="38E331FC">
                <wp:extent cx="723900" cy="723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4EA8235D"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23617FBA"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03491E" w:rsidRPr="0044395D" w14:paraId="522778C4" w14:textId="77777777" w:rsidTr="005F2B70">
      <w:tblPrEx>
        <w:tblCellMar>
          <w:left w:w="108" w:type="dxa"/>
          <w:right w:w="108" w:type="dxa"/>
        </w:tblCellMar>
      </w:tblPrEx>
      <w:trPr>
        <w:trHeight w:val="138"/>
        <w:jc w:val="center"/>
      </w:trPr>
      <w:tc>
        <w:tcPr>
          <w:tcW w:w="3202" w:type="dxa"/>
          <w:vMerge/>
          <w:shd w:val="clear" w:color="auto" w:fill="auto"/>
          <w:vAlign w:val="center"/>
        </w:tcPr>
        <w:p w14:paraId="056BB3D1" w14:textId="77777777" w:rsidR="00572249" w:rsidRPr="00C225FB" w:rsidRDefault="00572249" w:rsidP="00572249">
          <w:pPr>
            <w:widowControl w:val="0"/>
            <w:rPr>
              <w:sz w:val="16"/>
              <w:szCs w:val="16"/>
            </w:rPr>
          </w:pPr>
        </w:p>
      </w:tc>
      <w:tc>
        <w:tcPr>
          <w:tcW w:w="7326" w:type="dxa"/>
          <w:gridSpan w:val="4"/>
          <w:shd w:val="clear" w:color="auto" w:fill="auto"/>
          <w:vAlign w:val="center"/>
        </w:tcPr>
        <w:p w14:paraId="0FDDFC5F"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03491E" w:rsidRPr="0044395D" w14:paraId="4985D6D3" w14:textId="77777777" w:rsidTr="005F2B70">
      <w:tblPrEx>
        <w:tblCellMar>
          <w:left w:w="108" w:type="dxa"/>
          <w:right w:w="108" w:type="dxa"/>
        </w:tblCellMar>
      </w:tblPrEx>
      <w:trPr>
        <w:trHeight w:val="322"/>
        <w:jc w:val="center"/>
      </w:trPr>
      <w:tc>
        <w:tcPr>
          <w:tcW w:w="3202" w:type="dxa"/>
          <w:vMerge/>
          <w:shd w:val="clear" w:color="auto" w:fill="auto"/>
          <w:vAlign w:val="center"/>
        </w:tcPr>
        <w:p w14:paraId="4F50D024"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A4DE638"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03491E" w:rsidRPr="0044395D" w14:paraId="5DB7BEC4" w14:textId="77777777" w:rsidTr="005F2B70">
      <w:tblPrEx>
        <w:tblCellMar>
          <w:left w:w="108" w:type="dxa"/>
          <w:right w:w="108" w:type="dxa"/>
        </w:tblCellMar>
      </w:tblPrEx>
      <w:trPr>
        <w:trHeight w:val="125"/>
        <w:jc w:val="center"/>
      </w:trPr>
      <w:tc>
        <w:tcPr>
          <w:tcW w:w="3202" w:type="dxa"/>
          <w:vMerge/>
          <w:shd w:val="clear" w:color="auto" w:fill="auto"/>
          <w:vAlign w:val="center"/>
        </w:tcPr>
        <w:p w14:paraId="2E8F2662" w14:textId="77777777" w:rsidR="00DD1328" w:rsidRPr="00C225FB" w:rsidRDefault="00DD1328" w:rsidP="00DD1328">
          <w:pPr>
            <w:widowControl w:val="0"/>
            <w:rPr>
              <w:sz w:val="16"/>
              <w:szCs w:val="16"/>
            </w:rPr>
          </w:pPr>
        </w:p>
      </w:tc>
      <w:tc>
        <w:tcPr>
          <w:tcW w:w="2167" w:type="dxa"/>
          <w:shd w:val="clear" w:color="auto" w:fill="auto"/>
          <w:vAlign w:val="center"/>
        </w:tcPr>
        <w:p w14:paraId="44C04D40"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20606D50"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2E4E6078" w14:textId="07F1C399"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680569">
            <w:rPr>
              <w:rFonts w:ascii="Arial" w:hAnsi="Arial" w:cs="Arial"/>
              <w:b/>
              <w:sz w:val="16"/>
              <w:szCs w:val="16"/>
            </w:rPr>
            <w:t>25</w:t>
          </w:r>
          <w:r w:rsidR="00D1764B">
            <w:rPr>
              <w:rFonts w:ascii="Arial" w:hAnsi="Arial" w:cs="Arial"/>
              <w:b/>
              <w:sz w:val="16"/>
              <w:szCs w:val="16"/>
            </w:rPr>
            <w:t>/</w:t>
          </w:r>
          <w:r w:rsidR="00680569">
            <w:rPr>
              <w:rFonts w:ascii="Arial" w:hAnsi="Arial" w:cs="Arial"/>
              <w:b/>
              <w:sz w:val="16"/>
              <w:szCs w:val="16"/>
            </w:rPr>
            <w:t>02</w:t>
          </w:r>
          <w:r w:rsidR="00D1764B">
            <w:rPr>
              <w:rFonts w:ascii="Arial" w:hAnsi="Arial" w:cs="Arial"/>
              <w:b/>
              <w:sz w:val="16"/>
              <w:szCs w:val="16"/>
            </w:rPr>
            <w:t>/20</w:t>
          </w:r>
          <w:r w:rsidR="00680569">
            <w:rPr>
              <w:rFonts w:ascii="Arial" w:hAnsi="Arial" w:cs="Arial"/>
              <w:b/>
              <w:sz w:val="16"/>
              <w:szCs w:val="16"/>
            </w:rPr>
            <w:t>22</w:t>
          </w:r>
        </w:p>
      </w:tc>
      <w:tc>
        <w:tcPr>
          <w:tcW w:w="1478" w:type="dxa"/>
          <w:shd w:val="clear" w:color="auto" w:fill="auto"/>
          <w:vAlign w:val="center"/>
        </w:tcPr>
        <w:p w14:paraId="0FD79D3C"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6D1E5957"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E3936BD"/>
    <w:multiLevelType w:val="hybridMultilevel"/>
    <w:tmpl w:val="8364F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10B5961"/>
    <w:multiLevelType w:val="hybridMultilevel"/>
    <w:tmpl w:val="37B21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19E65C8"/>
    <w:multiLevelType w:val="hybridMultilevel"/>
    <w:tmpl w:val="F4AC0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39D7715"/>
    <w:multiLevelType w:val="multilevel"/>
    <w:tmpl w:val="8B00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6"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2DB2FF5"/>
    <w:multiLevelType w:val="multilevel"/>
    <w:tmpl w:val="EB4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3F53E2"/>
    <w:multiLevelType w:val="hybridMultilevel"/>
    <w:tmpl w:val="B9C44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77C2A4C"/>
    <w:multiLevelType w:val="hybridMultilevel"/>
    <w:tmpl w:val="B4304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C436AEE"/>
    <w:multiLevelType w:val="hybridMultilevel"/>
    <w:tmpl w:val="F08E25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3"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5"/>
  </w:num>
  <w:num w:numId="4">
    <w:abstractNumId w:val="45"/>
  </w:num>
  <w:num w:numId="5">
    <w:abstractNumId w:val="42"/>
  </w:num>
  <w:num w:numId="6">
    <w:abstractNumId w:val="48"/>
  </w:num>
  <w:num w:numId="7">
    <w:abstractNumId w:val="17"/>
  </w:num>
  <w:num w:numId="8">
    <w:abstractNumId w:val="28"/>
  </w:num>
  <w:num w:numId="9">
    <w:abstractNumId w:val="26"/>
  </w:num>
  <w:num w:numId="10">
    <w:abstractNumId w:val="39"/>
  </w:num>
  <w:num w:numId="11">
    <w:abstractNumId w:val="11"/>
  </w:num>
  <w:num w:numId="12">
    <w:abstractNumId w:val="18"/>
  </w:num>
  <w:num w:numId="13">
    <w:abstractNumId w:val="35"/>
  </w:num>
  <w:num w:numId="14">
    <w:abstractNumId w:val="12"/>
  </w:num>
  <w:num w:numId="15">
    <w:abstractNumId w:val="13"/>
  </w:num>
  <w:num w:numId="16">
    <w:abstractNumId w:val="29"/>
  </w:num>
  <w:num w:numId="17">
    <w:abstractNumId w:val="40"/>
  </w:num>
  <w:num w:numId="18">
    <w:abstractNumId w:val="47"/>
  </w:num>
  <w:num w:numId="19">
    <w:abstractNumId w:val="44"/>
  </w:num>
  <w:num w:numId="20">
    <w:abstractNumId w:val="43"/>
  </w:num>
  <w:num w:numId="21">
    <w:abstractNumId w:val="49"/>
  </w:num>
  <w:num w:numId="22">
    <w:abstractNumId w:val="38"/>
  </w:num>
  <w:num w:numId="23">
    <w:abstractNumId w:val="37"/>
  </w:num>
  <w:num w:numId="24">
    <w:abstractNumId w:val="16"/>
  </w:num>
  <w:num w:numId="25">
    <w:abstractNumId w:val="36"/>
  </w:num>
  <w:num w:numId="26">
    <w:abstractNumId w:val="23"/>
  </w:num>
  <w:num w:numId="27">
    <w:abstractNumId w:val="34"/>
  </w:num>
  <w:num w:numId="28">
    <w:abstractNumId w:val="46"/>
  </w:num>
  <w:num w:numId="29">
    <w:abstractNumId w:val="15"/>
  </w:num>
  <w:num w:numId="30">
    <w:abstractNumId w:val="24"/>
  </w:num>
  <w:num w:numId="31">
    <w:abstractNumId w:val="41"/>
  </w:num>
  <w:num w:numId="32">
    <w:abstractNumId w:val="30"/>
  </w:num>
  <w:num w:numId="33">
    <w:abstractNumId w:val="4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2"/>
  </w:num>
  <w:num w:numId="36">
    <w:abstractNumId w:val="20"/>
  </w:num>
  <w:num w:numId="37">
    <w:abstractNumId w:val="19"/>
  </w:num>
  <w:num w:numId="38">
    <w:abstractNumId w:val="31"/>
  </w:num>
  <w:num w:numId="39">
    <w:abstractNumId w:val="21"/>
  </w:num>
  <w:num w:numId="40">
    <w:abstractNumId w:val="33"/>
  </w:num>
  <w:num w:numId="41">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491E"/>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363"/>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582B"/>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0B4"/>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1CFF"/>
    <w:rsid w:val="003E237D"/>
    <w:rsid w:val="003E2FB3"/>
    <w:rsid w:val="003E359C"/>
    <w:rsid w:val="003E467C"/>
    <w:rsid w:val="003E520F"/>
    <w:rsid w:val="003E58D5"/>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706"/>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2BA"/>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0569"/>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3DE5"/>
    <w:rsid w:val="007940BD"/>
    <w:rsid w:val="0079441F"/>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326"/>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0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75"/>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22"/>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972"/>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9C6"/>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0FA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D78"/>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87CB5"/>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7F3"/>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091CA6"/>
  <w15:chartTrackingRefBased/>
  <w15:docId w15:val="{18D64D56-3BFA-4B7D-BEAE-F4727579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366219276">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0437502">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688749735">
      <w:bodyDiv w:val="1"/>
      <w:marLeft w:val="0"/>
      <w:marRight w:val="0"/>
      <w:marTop w:val="0"/>
      <w:marBottom w:val="0"/>
      <w:divBdr>
        <w:top w:val="none" w:sz="0" w:space="0" w:color="auto"/>
        <w:left w:val="none" w:sz="0" w:space="0" w:color="auto"/>
        <w:bottom w:val="none" w:sz="0" w:space="0" w:color="auto"/>
        <w:right w:val="none" w:sz="0" w:space="0" w:color="auto"/>
      </w:divBdr>
    </w:div>
    <w:div w:id="1796095899">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403</TotalTime>
  <Pages>14</Pages>
  <Words>1909</Words>
  <Characters>10502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12387</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Virginia Castaneda Perez</cp:lastModifiedBy>
  <cp:revision>5</cp:revision>
  <cp:lastPrinted>2011-07-14T14:23:00Z</cp:lastPrinted>
  <dcterms:created xsi:type="dcterms:W3CDTF">2022-02-26T03:40:00Z</dcterms:created>
  <dcterms:modified xsi:type="dcterms:W3CDTF">2022-02-28T16:28:00Z</dcterms:modified>
</cp:coreProperties>
</file>